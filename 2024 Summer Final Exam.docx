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EECE3" w14:textId="77777777" w:rsidR="00A8731E" w:rsidRDefault="00A8731E">
      <w:pPr>
        <w:snapToGrid w:val="0"/>
        <w:jc w:val="center"/>
        <w:rPr>
          <w:rStyle w:val="Hyperlink"/>
          <w:rFonts w:eastAsia="TimesNewRomanPS-BoldMT" w:cs="SimSun"/>
          <w:b/>
          <w:bCs/>
          <w:color w:val="000000"/>
          <w:sz w:val="32"/>
          <w:szCs w:val="32"/>
          <w:u w:val="none"/>
        </w:rPr>
      </w:pPr>
    </w:p>
    <w:p w14:paraId="460D248D" w14:textId="77777777" w:rsidR="000E2896" w:rsidRPr="004E4EE3" w:rsidRDefault="000E2896" w:rsidP="000E2896">
      <w:pPr>
        <w:snapToGrid w:val="0"/>
        <w:rPr>
          <w:b/>
          <w:bCs/>
          <w:sz w:val="32"/>
          <w:szCs w:val="28"/>
        </w:rPr>
      </w:pPr>
      <w:r w:rsidRPr="00FF5DA7">
        <w:rPr>
          <w:b/>
          <w:bCs/>
          <w:noProof/>
          <w:sz w:val="32"/>
          <w:szCs w:val="28"/>
        </w:rPr>
        <w:drawing>
          <wp:inline distT="0" distB="0" distL="0" distR="0" wp14:anchorId="014010CA" wp14:editId="11D0C783">
            <wp:extent cx="504825" cy="484505"/>
            <wp:effectExtent l="0" t="0" r="9525"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484505"/>
                    </a:xfrm>
                    <a:prstGeom prst="rect">
                      <a:avLst/>
                    </a:prstGeom>
                    <a:noFill/>
                    <a:ln>
                      <a:noFill/>
                    </a:ln>
                  </pic:spPr>
                </pic:pic>
              </a:graphicData>
            </a:graphic>
          </wp:inline>
        </w:drawing>
      </w:r>
      <w:r>
        <w:rPr>
          <w:b/>
          <w:bCs/>
          <w:sz w:val="32"/>
          <w:szCs w:val="28"/>
        </w:rPr>
        <w:tab/>
      </w:r>
      <w:r>
        <w:rPr>
          <w:b/>
          <w:bCs/>
          <w:sz w:val="32"/>
          <w:szCs w:val="28"/>
        </w:rPr>
        <w:tab/>
        <w:t xml:space="preserve"> San Francisco Bay</w:t>
      </w:r>
      <w:r w:rsidRPr="004E4EE3">
        <w:rPr>
          <w:b/>
          <w:bCs/>
          <w:sz w:val="32"/>
          <w:szCs w:val="28"/>
        </w:rPr>
        <w:t xml:space="preserve"> University</w:t>
      </w:r>
    </w:p>
    <w:p w14:paraId="08E77912" w14:textId="77777777" w:rsidR="0069329C" w:rsidRDefault="0069329C" w:rsidP="0069329C">
      <w:pPr>
        <w:snapToGrid w:val="0"/>
        <w:rPr>
          <w:rStyle w:val="Hyperlink"/>
          <w:rFonts w:eastAsia="TimesNewRomanPS-BoldMT" w:cs="SimSun"/>
          <w:b/>
          <w:bCs/>
          <w:color w:val="000000"/>
          <w:sz w:val="32"/>
          <w:szCs w:val="32"/>
          <w:u w:val="none"/>
        </w:rPr>
      </w:pPr>
    </w:p>
    <w:p w14:paraId="331C6881" w14:textId="77777777" w:rsidR="00165779" w:rsidRDefault="004C089B">
      <w:pPr>
        <w:snapToGrid w:val="0"/>
        <w:jc w:val="center"/>
        <w:rPr>
          <w:rFonts w:ascii="Verdana" w:hAnsi="Verdana"/>
          <w:color w:val="696969"/>
          <w:sz w:val="18"/>
          <w:szCs w:val="18"/>
          <w:shd w:val="clear" w:color="auto" w:fill="FFFFFF"/>
        </w:rPr>
      </w:pPr>
      <w:r w:rsidRPr="004C089B">
        <w:rPr>
          <w:rFonts w:eastAsia="TimesNewRomanPS-BoldMT" w:cs="SimSun"/>
          <w:b/>
          <w:bCs/>
          <w:sz w:val="24"/>
          <w:lang w:eastAsia="zh-CN"/>
        </w:rPr>
        <w:t>EE488 - Computer Architecture</w:t>
      </w:r>
    </w:p>
    <w:p w14:paraId="63E1E2D8" w14:textId="2906732F" w:rsidR="00165779" w:rsidRDefault="005E64F1">
      <w:pPr>
        <w:snapToGrid w:val="0"/>
        <w:jc w:val="center"/>
        <w:rPr>
          <w:rFonts w:eastAsia="TimesNewRomanPS-BoldMT" w:cs="SimSun"/>
          <w:b/>
          <w:bCs/>
          <w:sz w:val="24"/>
          <w:lang w:eastAsia="zh-CN"/>
        </w:rPr>
      </w:pPr>
      <w:r>
        <w:rPr>
          <w:rFonts w:eastAsia="TimesNewRomanPS-BoldMT" w:cs="SimSun"/>
          <w:b/>
          <w:bCs/>
          <w:sz w:val="24"/>
          <w:lang w:eastAsia="zh-CN"/>
        </w:rPr>
        <w:t>202</w:t>
      </w:r>
      <w:r w:rsidR="00E10A34">
        <w:rPr>
          <w:rFonts w:eastAsia="TimesNewRomanPS-BoldMT" w:cs="SimSun"/>
          <w:b/>
          <w:bCs/>
          <w:sz w:val="24"/>
          <w:lang w:eastAsia="zh-CN"/>
        </w:rPr>
        <w:t>4</w:t>
      </w:r>
      <w:r>
        <w:rPr>
          <w:rFonts w:eastAsia="TimesNewRomanPS-BoldMT" w:cs="SimSun"/>
          <w:b/>
          <w:bCs/>
          <w:sz w:val="24"/>
          <w:lang w:eastAsia="zh-CN"/>
        </w:rPr>
        <w:t xml:space="preserve"> </w:t>
      </w:r>
      <w:r w:rsidR="000E2896">
        <w:rPr>
          <w:rFonts w:eastAsia="TimesNewRomanPS-BoldMT" w:cs="SimSun"/>
          <w:b/>
          <w:bCs/>
          <w:sz w:val="24"/>
          <w:lang w:eastAsia="zh-CN"/>
        </w:rPr>
        <w:t>S</w:t>
      </w:r>
      <w:r w:rsidR="00E10A34">
        <w:rPr>
          <w:rFonts w:eastAsia="TimesNewRomanPS-BoldMT" w:cs="SimSun"/>
          <w:b/>
          <w:bCs/>
          <w:sz w:val="24"/>
          <w:lang w:eastAsia="zh-CN"/>
        </w:rPr>
        <w:t>ummer</w:t>
      </w:r>
      <w:r>
        <w:rPr>
          <w:rFonts w:eastAsia="TimesNewRomanPS-BoldMT" w:cs="SimSun"/>
          <w:b/>
          <w:bCs/>
          <w:sz w:val="24"/>
          <w:lang w:eastAsia="zh-CN"/>
        </w:rPr>
        <w:t xml:space="preserve"> Final</w:t>
      </w:r>
      <w:r w:rsidR="00092850">
        <w:rPr>
          <w:rFonts w:eastAsia="TimesNewRomanPS-BoldMT" w:cs="SimSun"/>
          <w:b/>
          <w:bCs/>
          <w:sz w:val="24"/>
          <w:lang w:eastAsia="zh-CN"/>
        </w:rPr>
        <w:t xml:space="preserve"> Exam</w:t>
      </w:r>
    </w:p>
    <w:p w14:paraId="6BC86B55" w14:textId="77777777" w:rsidR="00915E2C" w:rsidRDefault="00915E2C">
      <w:pPr>
        <w:snapToGrid w:val="0"/>
        <w:jc w:val="center"/>
        <w:rPr>
          <w:rFonts w:eastAsia="TimesNewRomanPS-BoldMT" w:cs="SimSun"/>
          <w:b/>
          <w:bCs/>
          <w:sz w:val="24"/>
          <w:lang w:eastAsia="zh-CN"/>
        </w:rPr>
      </w:pPr>
    </w:p>
    <w:p w14:paraId="02CA872E" w14:textId="49F6FA5F" w:rsidR="00165779" w:rsidRDefault="00C54658" w:rsidP="00C54658">
      <w:pPr>
        <w:snapToGrid w:val="0"/>
        <w:rPr>
          <w:rFonts w:eastAsia="TimesNewRomanPS-BoldMT" w:cs="SimSun"/>
          <w:b/>
          <w:bCs/>
          <w:sz w:val="24"/>
          <w:lang w:eastAsia="zh-CN"/>
        </w:rPr>
      </w:pPr>
      <w:r>
        <w:rPr>
          <w:rFonts w:eastAsia="TimesNewRomanPS-BoldMT" w:cs="SimSun"/>
          <w:b/>
          <w:bCs/>
          <w:sz w:val="24"/>
          <w:lang w:eastAsia="zh-CN"/>
        </w:rPr>
        <w:t>Student ID:</w:t>
      </w:r>
      <w:r>
        <w:rPr>
          <w:rFonts w:eastAsia="TimesNewRomanPS-BoldMT" w:cs="SimSun"/>
          <w:b/>
          <w:bCs/>
          <w:sz w:val="24"/>
          <w:lang w:eastAsia="zh-CN"/>
        </w:rPr>
        <w:tab/>
      </w:r>
      <w:r>
        <w:rPr>
          <w:rFonts w:eastAsia="TimesNewRomanPS-BoldMT" w:cs="SimSun"/>
          <w:b/>
          <w:bCs/>
          <w:sz w:val="24"/>
          <w:lang w:eastAsia="zh-CN"/>
        </w:rPr>
        <w:tab/>
      </w:r>
      <w:r w:rsidR="00230490">
        <w:rPr>
          <w:rFonts w:eastAsia="TimesNewRomanPS-BoldMT" w:cs="SimSun"/>
          <w:b/>
          <w:bCs/>
          <w:sz w:val="24"/>
          <w:lang w:eastAsia="zh-CN"/>
        </w:rPr>
        <w:t>20101</w:t>
      </w:r>
      <w:r>
        <w:rPr>
          <w:rFonts w:eastAsia="TimesNewRomanPS-BoldMT" w:cs="SimSun"/>
          <w:b/>
          <w:bCs/>
          <w:sz w:val="24"/>
          <w:lang w:eastAsia="zh-CN"/>
        </w:rPr>
        <w:tab/>
      </w:r>
      <w:r>
        <w:rPr>
          <w:rFonts w:eastAsia="TimesNewRomanPS-BoldMT" w:cs="SimSun"/>
          <w:b/>
          <w:bCs/>
          <w:sz w:val="24"/>
          <w:lang w:eastAsia="zh-CN"/>
        </w:rPr>
        <w:tab/>
        <w:t>Student Name:</w:t>
      </w:r>
      <w:r w:rsidR="00230490">
        <w:rPr>
          <w:rFonts w:eastAsia="TimesNewRomanPS-BoldMT" w:cs="SimSun"/>
          <w:b/>
          <w:bCs/>
          <w:sz w:val="24"/>
          <w:lang w:eastAsia="zh-CN"/>
        </w:rPr>
        <w:t xml:space="preserve"> TIKILI DAVID NIMIBOFA</w:t>
      </w:r>
    </w:p>
    <w:p w14:paraId="2EB0A762" w14:textId="77777777" w:rsidR="00E317EF" w:rsidRDefault="00E317EF">
      <w:pPr>
        <w:snapToGrid w:val="0"/>
        <w:rPr>
          <w:rFonts w:eastAsia="TimesNewRomanPS-BoldMT" w:cs="SimSun"/>
          <w:b/>
          <w:bCs/>
          <w:sz w:val="24"/>
          <w:lang w:eastAsia="zh-CN"/>
        </w:rPr>
      </w:pPr>
    </w:p>
    <w:p w14:paraId="4A1232DF" w14:textId="77777777" w:rsidR="00AA34F2" w:rsidRDefault="00AA34F2" w:rsidP="00AA34F2">
      <w:pPr>
        <w:tabs>
          <w:tab w:val="left" w:pos="0"/>
          <w:tab w:val="left" w:pos="360"/>
        </w:tabs>
        <w:rPr>
          <w:sz w:val="23"/>
          <w:szCs w:val="23"/>
        </w:rPr>
      </w:pPr>
    </w:p>
    <w:p w14:paraId="37365E71" w14:textId="63494A44" w:rsidR="00F95715" w:rsidRDefault="00F95715" w:rsidP="001F2525">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Write MIPS assembly program to convert a given integer in a register to 2’s complement number and print it out on the monitor</w:t>
      </w:r>
      <w:r w:rsidR="00C9627C">
        <w:rPr>
          <w:rFonts w:ascii="Times-New-Roman" w:hAnsi="Times-New-Roman" w:cs="Times-New-Roman"/>
          <w:sz w:val="24"/>
          <w:lang w:eastAsia="zh-CN"/>
        </w:rPr>
        <w:t xml:space="preserve">. </w:t>
      </w:r>
    </w:p>
    <w:p w14:paraId="3BD1EF31" w14:textId="77777777" w:rsidR="00F95715" w:rsidRDefault="00F95715" w:rsidP="00F95715">
      <w:pPr>
        <w:pStyle w:val="ListParagraph"/>
        <w:snapToGrid w:val="0"/>
        <w:ind w:left="270"/>
        <w:contextualSpacing/>
        <w:rPr>
          <w:rFonts w:ascii="Times-New-Roman" w:hAnsi="Times-New-Roman" w:cs="Times-New-Roman"/>
          <w:sz w:val="24"/>
          <w:lang w:eastAsia="zh-CN"/>
        </w:rPr>
      </w:pPr>
      <w:r>
        <w:rPr>
          <w:rFonts w:ascii="Times-New-Roman" w:hAnsi="Times-New-Roman" w:cs="Times-New-Roman"/>
          <w:sz w:val="24"/>
          <w:lang w:eastAsia="zh-CN"/>
        </w:rPr>
        <w:t xml:space="preserve">   </w:t>
      </w:r>
    </w:p>
    <w:p w14:paraId="7FD1F1FB" w14:textId="77777777" w:rsidR="00F95715" w:rsidRDefault="00F95715" w:rsidP="00F95715">
      <w:pPr>
        <w:pStyle w:val="ListParagraph"/>
        <w:snapToGrid w:val="0"/>
        <w:ind w:left="270"/>
        <w:contextualSpacing/>
        <w:rPr>
          <w:rFonts w:ascii="Times-New-Roman" w:hAnsi="Times-New-Roman" w:cs="Times-New-Roman"/>
          <w:sz w:val="24"/>
          <w:lang w:eastAsia="zh-CN"/>
        </w:rPr>
      </w:pPr>
    </w:p>
    <w:p w14:paraId="343D1974" w14:textId="58A8FC43" w:rsidR="001F2525" w:rsidRPr="001F2525" w:rsidRDefault="001F2525" w:rsidP="001F2525">
      <w:pPr>
        <w:pStyle w:val="ListParagraph"/>
        <w:numPr>
          <w:ilvl w:val="0"/>
          <w:numId w:val="6"/>
        </w:numPr>
        <w:snapToGrid w:val="0"/>
        <w:ind w:left="270" w:hanging="270"/>
        <w:contextualSpacing/>
        <w:rPr>
          <w:rFonts w:ascii="Times-New-Roman" w:hAnsi="Times-New-Roman" w:cs="Times-New-Roman"/>
          <w:sz w:val="24"/>
          <w:lang w:eastAsia="zh-CN"/>
        </w:rPr>
      </w:pPr>
      <w:r w:rsidRPr="001F2525">
        <w:rPr>
          <w:rFonts w:ascii="Times-New-Roman" w:hAnsi="Times-New-Roman" w:cs="Times-New-Roman"/>
          <w:sz w:val="24"/>
          <w:lang w:eastAsia="zh-CN"/>
        </w:rPr>
        <w:t xml:space="preserve">Write a program </w:t>
      </w:r>
      <w:r>
        <w:rPr>
          <w:rFonts w:ascii="Times-New-Roman" w:hAnsi="Times-New-Roman" w:cs="Times-New-Roman"/>
          <w:sz w:val="24"/>
          <w:lang w:eastAsia="zh-CN"/>
        </w:rPr>
        <w:t>in MIPS assembly to read-in an integer from the keyboard, and then print the following triangle starts</w:t>
      </w:r>
      <w:r w:rsidR="00C9627C">
        <w:rPr>
          <w:rFonts w:ascii="Times-New-Roman" w:hAnsi="Times-New-Roman" w:cs="Times-New-Roman"/>
          <w:sz w:val="24"/>
          <w:lang w:eastAsia="zh-CN"/>
        </w:rPr>
        <w:t xml:space="preserve">. </w:t>
      </w:r>
    </w:p>
    <w:p w14:paraId="270646F1" w14:textId="77777777" w:rsidR="001F2525" w:rsidRDefault="001F2525" w:rsidP="001F2525">
      <w:pPr>
        <w:pStyle w:val="ListParagraph"/>
        <w:snapToGrid w:val="0"/>
        <w:ind w:left="270"/>
        <w:contextualSpacing/>
        <w:rPr>
          <w:rFonts w:ascii="Times-New-Roman" w:hAnsi="Times-New-Roman" w:cs="Times-New-Roman"/>
          <w:sz w:val="24"/>
          <w:lang w:eastAsia="zh-CN"/>
        </w:rPr>
      </w:pPr>
    </w:p>
    <w:p w14:paraId="36DC5030" w14:textId="77777777" w:rsidR="001F2525" w:rsidRPr="001F2525" w:rsidRDefault="001F2525" w:rsidP="001F2525">
      <w:pPr>
        <w:pStyle w:val="ListParagraph"/>
        <w:snapToGrid w:val="0"/>
        <w:ind w:left="270"/>
        <w:contextualSpacing/>
        <w:rPr>
          <w:rFonts w:ascii="Times-New-Roman" w:hAnsi="Times-New-Roman" w:cs="Times-New-Roman"/>
          <w:i/>
          <w:sz w:val="24"/>
          <w:lang w:eastAsia="zh-CN"/>
        </w:rPr>
      </w:pPr>
      <w:proofErr w:type="spellStart"/>
      <w:r w:rsidRPr="001F2525">
        <w:rPr>
          <w:rFonts w:ascii="Times-New-Roman" w:hAnsi="Times-New-Roman" w:cs="Times-New-Roman"/>
          <w:i/>
          <w:sz w:val="24"/>
          <w:lang w:eastAsia="zh-CN"/>
        </w:rPr>
        <w:t>e.g</w:t>
      </w:r>
      <w:proofErr w:type="spellEnd"/>
      <w:r w:rsidRPr="001F2525">
        <w:rPr>
          <w:rFonts w:ascii="Times-New-Roman" w:hAnsi="Times-New-Roman" w:cs="Times-New-Roman"/>
          <w:i/>
          <w:sz w:val="24"/>
          <w:lang w:eastAsia="zh-CN"/>
        </w:rPr>
        <w:t xml:space="preserve"> </w:t>
      </w:r>
      <w:r w:rsidRPr="001F2525">
        <w:rPr>
          <w:rFonts w:ascii="Times-New-Roman" w:hAnsi="Times-New-Roman" w:cs="Times-New-Roman"/>
          <w:i/>
          <w:sz w:val="24"/>
          <w:lang w:eastAsia="zh-CN"/>
        </w:rPr>
        <w:tab/>
      </w:r>
      <w:r w:rsidRPr="001F2525">
        <w:rPr>
          <w:rFonts w:ascii="Times-New-Roman" w:hAnsi="Times-New-Roman" w:cs="Times-New-Roman"/>
          <w:i/>
          <w:sz w:val="24"/>
          <w:lang w:eastAsia="zh-CN"/>
        </w:rPr>
        <w:tab/>
        <w:t>Enter an integer: 7</w:t>
      </w:r>
    </w:p>
    <w:p w14:paraId="3CFD039A" w14:textId="77777777" w:rsidR="001F2525" w:rsidRPr="001F2525" w:rsidRDefault="001F2525" w:rsidP="001F2525">
      <w:pPr>
        <w:pStyle w:val="ListParagraph"/>
        <w:snapToGrid w:val="0"/>
        <w:ind w:left="270"/>
        <w:contextualSpacing/>
        <w:rPr>
          <w:rFonts w:ascii="Times-New-Roman" w:hAnsi="Times-New-Roman" w:cs="Times-New-Roman"/>
          <w:i/>
          <w:sz w:val="24"/>
          <w:lang w:eastAsia="zh-CN"/>
        </w:rPr>
      </w:pPr>
      <w:r w:rsidRPr="001F2525">
        <w:rPr>
          <w:rFonts w:ascii="Times-New-Roman" w:hAnsi="Times-New-Roman" w:cs="Times-New-Roman"/>
          <w:i/>
          <w:sz w:val="24"/>
          <w:lang w:eastAsia="zh-CN"/>
        </w:rPr>
        <w:tab/>
      </w:r>
      <w:r w:rsidRPr="001F2525">
        <w:rPr>
          <w:rFonts w:ascii="Times-New-Roman" w:hAnsi="Times-New-Roman" w:cs="Times-New-Roman"/>
          <w:i/>
          <w:sz w:val="24"/>
          <w:lang w:eastAsia="zh-CN"/>
        </w:rPr>
        <w:tab/>
        <w:t xml:space="preserve">The outputs will be: </w:t>
      </w:r>
    </w:p>
    <w:p w14:paraId="517FED55" w14:textId="77777777" w:rsidR="001F2525" w:rsidRPr="001F2525" w:rsidRDefault="001F2525" w:rsidP="001F2525">
      <w:pPr>
        <w:pStyle w:val="ListParagraph"/>
        <w:snapToGrid w:val="0"/>
        <w:ind w:left="270"/>
        <w:contextualSpacing/>
        <w:rPr>
          <w:rFonts w:ascii="Times-New-Roman" w:hAnsi="Times-New-Roman" w:cs="Times-New-Roman"/>
          <w:i/>
          <w:sz w:val="24"/>
          <w:lang w:eastAsia="zh-CN"/>
        </w:rPr>
      </w:pPr>
    </w:p>
    <w:p w14:paraId="33C0AD2C"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01C03BEB"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46C74C0F"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66BDC34D"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18FA4860"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54B757D3"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18B12866" w14:textId="77777777" w:rsidR="001F2525" w:rsidRPr="001F2525" w:rsidRDefault="001F2525" w:rsidP="001F2525">
      <w:pPr>
        <w:pStyle w:val="ListParagraph"/>
        <w:snapToGrid w:val="0"/>
        <w:ind w:left="1440"/>
        <w:contextualSpacing/>
        <w:rPr>
          <w:rFonts w:ascii="Times-New-Roman" w:hAnsi="Times-New-Roman" w:cs="Times-New-Roman"/>
          <w:i/>
          <w:sz w:val="24"/>
          <w:lang w:eastAsia="zh-CN"/>
        </w:rPr>
      </w:pPr>
      <w:r w:rsidRPr="001F2525">
        <w:rPr>
          <w:rFonts w:ascii="Times-New-Roman" w:hAnsi="Times-New-Roman" w:cs="Times-New-Roman"/>
          <w:i/>
          <w:sz w:val="24"/>
          <w:lang w:eastAsia="zh-CN"/>
        </w:rPr>
        <w:t>*******</w:t>
      </w:r>
    </w:p>
    <w:p w14:paraId="5F67965D" w14:textId="77777777" w:rsidR="00E55215" w:rsidRPr="00F95715" w:rsidRDefault="00E55215" w:rsidP="00F95715">
      <w:pPr>
        <w:snapToGrid w:val="0"/>
        <w:contextualSpacing/>
        <w:rPr>
          <w:rFonts w:ascii="Times-New-Roman" w:hAnsi="Times-New-Roman" w:cs="Times-New-Roman"/>
          <w:sz w:val="24"/>
          <w:lang w:eastAsia="zh-CN"/>
        </w:rPr>
      </w:pPr>
    </w:p>
    <w:p w14:paraId="2400484D" w14:textId="1A609793" w:rsidR="00305FA1" w:rsidRDefault="005B2A85" w:rsidP="00BF534E">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 xml:space="preserve">For </w:t>
      </w:r>
      <w:r w:rsidR="007175F1">
        <w:rPr>
          <w:rFonts w:ascii="Times-New-Roman" w:hAnsi="Times-New-Roman" w:cs="Times-New-Roman"/>
          <w:sz w:val="24"/>
          <w:lang w:eastAsia="zh-CN"/>
        </w:rPr>
        <w:t xml:space="preserve">the </w:t>
      </w:r>
      <w:r>
        <w:rPr>
          <w:rFonts w:ascii="Times-New-Roman" w:hAnsi="Times-New-Roman" w:cs="Times-New-Roman"/>
          <w:sz w:val="24"/>
          <w:lang w:eastAsia="zh-CN"/>
        </w:rPr>
        <w:t>32-bits machine, each instruction in the memory needs to access and move to the registers in the processor by the program counter (PC), describe the effective method to design PC</w:t>
      </w:r>
      <w:r w:rsidR="00C9627C">
        <w:rPr>
          <w:rFonts w:ascii="Times-New-Roman" w:hAnsi="Times-New-Roman" w:cs="Times-New-Roman"/>
          <w:sz w:val="24"/>
          <w:lang w:eastAsia="zh-CN"/>
        </w:rPr>
        <w:t xml:space="preserve">. </w:t>
      </w:r>
    </w:p>
    <w:p w14:paraId="39E275A2" w14:textId="77777777" w:rsidR="00B57230" w:rsidRDefault="00B57230" w:rsidP="00B57230">
      <w:pPr>
        <w:pStyle w:val="ListParagraph"/>
        <w:snapToGrid w:val="0"/>
        <w:ind w:left="270"/>
        <w:contextualSpacing/>
        <w:rPr>
          <w:rFonts w:ascii="Times-New-Roman" w:hAnsi="Times-New-Roman" w:cs="Times-New-Roman"/>
          <w:sz w:val="24"/>
          <w:lang w:eastAsia="zh-CN"/>
        </w:rPr>
      </w:pPr>
    </w:p>
    <w:p w14:paraId="3FC7A284" w14:textId="77777777" w:rsidR="006464DB" w:rsidRDefault="006464DB" w:rsidP="00B57230">
      <w:pPr>
        <w:pStyle w:val="ListParagraph"/>
        <w:snapToGrid w:val="0"/>
        <w:ind w:left="270"/>
        <w:contextualSpacing/>
        <w:rPr>
          <w:rFonts w:ascii="Times-New-Roman" w:hAnsi="Times-New-Roman" w:cs="Times-New-Roman"/>
          <w:sz w:val="24"/>
          <w:lang w:eastAsia="zh-CN"/>
        </w:rPr>
      </w:pPr>
    </w:p>
    <w:p w14:paraId="68B2738C" w14:textId="5873EA2C" w:rsidR="00B87FC7" w:rsidRDefault="00D4405B" w:rsidP="00BF534E">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 xml:space="preserve">If an instruction can be executed in the single cycle, explain </w:t>
      </w:r>
      <w:r w:rsidR="00016D35">
        <w:rPr>
          <w:rFonts w:ascii="Times-New-Roman" w:hAnsi="Times-New-Roman" w:cs="Times-New-Roman"/>
          <w:sz w:val="24"/>
          <w:lang w:eastAsia="zh-CN"/>
        </w:rPr>
        <w:t xml:space="preserve">in </w:t>
      </w:r>
      <w:r w:rsidR="006976A9">
        <w:rPr>
          <w:rFonts w:ascii="Times-New-Roman" w:hAnsi="Times-New-Roman" w:cs="Times-New-Roman"/>
          <w:sz w:val="24"/>
          <w:lang w:eastAsia="zh-CN"/>
        </w:rPr>
        <w:t xml:space="preserve">the </w:t>
      </w:r>
      <w:r w:rsidR="00016D35">
        <w:rPr>
          <w:rFonts w:ascii="Times-New-Roman" w:hAnsi="Times-New-Roman" w:cs="Times-New-Roman"/>
          <w:sz w:val="24"/>
          <w:lang w:eastAsia="zh-CN"/>
        </w:rPr>
        <w:t xml:space="preserve">details </w:t>
      </w:r>
      <w:r>
        <w:rPr>
          <w:rFonts w:ascii="Times-New-Roman" w:hAnsi="Times-New-Roman" w:cs="Times-New-Roman"/>
          <w:sz w:val="24"/>
          <w:lang w:eastAsia="zh-CN"/>
        </w:rPr>
        <w:t xml:space="preserve">why </w:t>
      </w:r>
      <w:r w:rsidR="00694C53">
        <w:rPr>
          <w:rFonts w:ascii="Times-New-Roman" w:hAnsi="Times-New-Roman" w:cs="Times-New-Roman"/>
          <w:sz w:val="24"/>
          <w:lang w:eastAsia="zh-CN"/>
        </w:rPr>
        <w:t xml:space="preserve">all current processor architecture </w:t>
      </w:r>
      <w:r>
        <w:rPr>
          <w:rFonts w:ascii="Times-New-Roman" w:hAnsi="Times-New-Roman" w:cs="Times-New-Roman"/>
          <w:sz w:val="24"/>
          <w:lang w:eastAsia="zh-CN"/>
        </w:rPr>
        <w:t xml:space="preserve">takes multiple cycle </w:t>
      </w:r>
      <w:proofErr w:type="spellStart"/>
      <w:r>
        <w:rPr>
          <w:rFonts w:ascii="Times-New-Roman" w:hAnsi="Times-New-Roman" w:cs="Times-New-Roman"/>
          <w:sz w:val="24"/>
          <w:lang w:eastAsia="zh-CN"/>
        </w:rPr>
        <w:t>datapath</w:t>
      </w:r>
      <w:proofErr w:type="spellEnd"/>
      <w:r w:rsidR="00694C53">
        <w:rPr>
          <w:rFonts w:ascii="Times-New-Roman" w:hAnsi="Times-New-Roman" w:cs="Times-New-Roman"/>
          <w:sz w:val="24"/>
          <w:lang w:eastAsia="zh-CN"/>
        </w:rPr>
        <w:t xml:space="preserve"> </w:t>
      </w:r>
    </w:p>
    <w:p w14:paraId="2107BAA5" w14:textId="77777777" w:rsidR="00531281" w:rsidRPr="00B87FC7" w:rsidRDefault="00531281" w:rsidP="00B87FC7">
      <w:pPr>
        <w:pStyle w:val="ListParagraph"/>
        <w:snapToGrid w:val="0"/>
        <w:ind w:left="270"/>
        <w:contextualSpacing/>
        <w:rPr>
          <w:rFonts w:ascii="Times-New-Roman" w:hAnsi="Times-New-Roman" w:cs="Times-New-Roman"/>
          <w:color w:val="FF0000"/>
          <w:sz w:val="24"/>
          <w:lang w:eastAsia="zh-CN"/>
        </w:rPr>
      </w:pPr>
    </w:p>
    <w:p w14:paraId="40901E4A" w14:textId="77777777" w:rsidR="00531281" w:rsidRDefault="00531281" w:rsidP="00531281">
      <w:pPr>
        <w:pStyle w:val="ListParagraph"/>
        <w:snapToGrid w:val="0"/>
        <w:ind w:left="270"/>
        <w:contextualSpacing/>
        <w:rPr>
          <w:rFonts w:ascii="Times-New-Roman" w:hAnsi="Times-New-Roman" w:cs="Times-New-Roman"/>
          <w:sz w:val="24"/>
          <w:lang w:eastAsia="zh-CN"/>
        </w:rPr>
      </w:pPr>
    </w:p>
    <w:p w14:paraId="73E6C842" w14:textId="77777777" w:rsidR="00623DEE" w:rsidRDefault="00623DEE" w:rsidP="00BF534E">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 xml:space="preserve">In the control functional block design of multiple cycle </w:t>
      </w:r>
      <w:proofErr w:type="spellStart"/>
      <w:r>
        <w:rPr>
          <w:rFonts w:ascii="Times-New-Roman" w:hAnsi="Times-New-Roman" w:cs="Times-New-Roman"/>
          <w:sz w:val="24"/>
          <w:lang w:eastAsia="zh-CN"/>
        </w:rPr>
        <w:t>datapath</w:t>
      </w:r>
      <w:proofErr w:type="spellEnd"/>
      <w:r>
        <w:rPr>
          <w:rFonts w:ascii="Times-New-Roman" w:hAnsi="Times-New-Roman" w:cs="Times-New-Roman"/>
          <w:sz w:val="24"/>
          <w:lang w:eastAsia="zh-CN"/>
        </w:rPr>
        <w:t>, explain how to create all different control signals for the different types of instructions and draw a diagram.</w:t>
      </w:r>
    </w:p>
    <w:p w14:paraId="779D81D6" w14:textId="77777777" w:rsidR="00623DEE" w:rsidRDefault="00623DEE" w:rsidP="00623DEE">
      <w:pPr>
        <w:pStyle w:val="ListParagraph"/>
        <w:snapToGrid w:val="0"/>
        <w:ind w:left="270"/>
        <w:contextualSpacing/>
        <w:rPr>
          <w:rFonts w:ascii="Times-New-Roman" w:hAnsi="Times-New-Roman" w:cs="Times-New-Roman"/>
          <w:sz w:val="24"/>
          <w:lang w:eastAsia="zh-CN"/>
        </w:rPr>
      </w:pPr>
    </w:p>
    <w:p w14:paraId="708AE44D" w14:textId="77777777" w:rsidR="003D1AEB" w:rsidRPr="00EF036E" w:rsidRDefault="00623DEE" w:rsidP="00EF036E">
      <w:pPr>
        <w:pStyle w:val="ListParagraph"/>
        <w:snapToGrid w:val="0"/>
        <w:ind w:left="270"/>
        <w:contextualSpacing/>
        <w:rPr>
          <w:rFonts w:ascii="Times-New-Roman" w:hAnsi="Times-New-Roman" w:cs="Times-New-Roman"/>
          <w:sz w:val="24"/>
          <w:lang w:eastAsia="zh-CN"/>
        </w:rPr>
      </w:pPr>
      <w:r>
        <w:rPr>
          <w:rFonts w:ascii="Times-New-Roman" w:hAnsi="Times-New-Roman" w:cs="Times-New-Roman"/>
          <w:sz w:val="24"/>
          <w:lang w:eastAsia="zh-CN"/>
        </w:rPr>
        <w:t xml:space="preserve">  </w:t>
      </w:r>
    </w:p>
    <w:p w14:paraId="1B655E07" w14:textId="0915FC54" w:rsidR="00E470D4" w:rsidRDefault="00D965F0" w:rsidP="00BF534E">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Five-stages</w:t>
      </w:r>
      <w:r w:rsidR="00BF534E" w:rsidRPr="00BF534E">
        <w:rPr>
          <w:rFonts w:ascii="Times-New-Roman" w:hAnsi="Times-New-Roman" w:cs="Times-New-Roman"/>
          <w:sz w:val="24"/>
          <w:lang w:eastAsia="zh-CN"/>
        </w:rPr>
        <w:t xml:space="preserve"> </w:t>
      </w:r>
      <w:r w:rsidR="00BF534E">
        <w:rPr>
          <w:rFonts w:ascii="Times-New-Roman" w:hAnsi="Times-New-Roman" w:cs="Times-New-Roman"/>
          <w:sz w:val="24"/>
          <w:lang w:eastAsia="zh-CN"/>
        </w:rPr>
        <w:t>pipelining architecture in a processor consists</w:t>
      </w:r>
      <w:r w:rsidR="00017E39" w:rsidRPr="00BF534E">
        <w:rPr>
          <w:rFonts w:ascii="Times-New-Roman" w:hAnsi="Times-New-Roman" w:cs="Times-New-Roman"/>
          <w:sz w:val="24"/>
          <w:lang w:eastAsia="zh-CN"/>
        </w:rPr>
        <w:t xml:space="preserve"> of </w:t>
      </w:r>
      <w:r w:rsidR="00017E39" w:rsidRPr="00BF53DD">
        <w:rPr>
          <w:rFonts w:ascii="Times-New-Roman" w:hAnsi="Times-New-Roman" w:cs="Times-New-Roman"/>
          <w:i/>
          <w:sz w:val="24"/>
          <w:lang w:eastAsia="zh-CN"/>
        </w:rPr>
        <w:t>Fetch, Decode, Execute, Memory</w:t>
      </w:r>
      <w:r w:rsidR="00017E39" w:rsidRPr="00BF534E">
        <w:rPr>
          <w:rFonts w:ascii="Times-New-Roman" w:hAnsi="Times-New-Roman" w:cs="Times-New-Roman"/>
          <w:sz w:val="24"/>
          <w:lang w:eastAsia="zh-CN"/>
        </w:rPr>
        <w:t xml:space="preserve">, and </w:t>
      </w:r>
      <w:r w:rsidR="00017E39" w:rsidRPr="00BF53DD">
        <w:rPr>
          <w:rFonts w:ascii="Times-New-Roman" w:hAnsi="Times-New-Roman" w:cs="Times-New-Roman"/>
          <w:i/>
          <w:sz w:val="24"/>
          <w:lang w:eastAsia="zh-CN"/>
        </w:rPr>
        <w:t>Writeback</w:t>
      </w:r>
      <w:r w:rsidR="00017E39" w:rsidRPr="00BF534E">
        <w:rPr>
          <w:rFonts w:ascii="Times-New-Roman" w:hAnsi="Times-New-Roman" w:cs="Times-New-Roman"/>
          <w:sz w:val="24"/>
          <w:lang w:eastAsia="zh-CN"/>
        </w:rPr>
        <w:t xml:space="preserve"> stages.</w:t>
      </w:r>
      <w:r>
        <w:rPr>
          <w:rFonts w:ascii="Times-New-Roman" w:hAnsi="Times-New-Roman" w:cs="Times-New-Roman"/>
          <w:sz w:val="24"/>
          <w:lang w:eastAsia="zh-CN"/>
        </w:rPr>
        <w:t xml:space="preserve"> If </w:t>
      </w:r>
      <w:r w:rsidR="003252EA">
        <w:rPr>
          <w:rFonts w:ascii="Times-New-Roman" w:hAnsi="Times-New-Roman" w:cs="Times-New-Roman"/>
          <w:sz w:val="24"/>
          <w:lang w:eastAsia="zh-CN"/>
        </w:rPr>
        <w:t>six instructions including three</w:t>
      </w:r>
      <w:r>
        <w:rPr>
          <w:rFonts w:ascii="Times-New-Roman" w:hAnsi="Times-New-Roman" w:cs="Times-New-Roman"/>
          <w:sz w:val="24"/>
          <w:lang w:eastAsia="zh-CN"/>
        </w:rPr>
        <w:t xml:space="preserve"> R-types and three I-type</w:t>
      </w:r>
      <w:r w:rsidR="00AF4F3F">
        <w:rPr>
          <w:rFonts w:ascii="Times-New-Roman" w:hAnsi="Times-New-Roman" w:cs="Times-New-Roman"/>
          <w:sz w:val="24"/>
          <w:lang w:eastAsia="zh-CN"/>
        </w:rPr>
        <w:t xml:space="preserve">s </w:t>
      </w:r>
      <w:r w:rsidR="00A420A5">
        <w:rPr>
          <w:rFonts w:ascii="Times-New-Roman" w:hAnsi="Times-New-Roman" w:cs="Times-New-Roman"/>
          <w:sz w:val="24"/>
          <w:lang w:eastAsia="zh-CN"/>
        </w:rPr>
        <w:t>are</w:t>
      </w:r>
      <w:r w:rsidR="00AF4F3F">
        <w:rPr>
          <w:rFonts w:ascii="Times-New-Roman" w:hAnsi="Times-New-Roman" w:cs="Times-New-Roman"/>
          <w:sz w:val="24"/>
          <w:lang w:eastAsia="zh-CN"/>
        </w:rPr>
        <w:t xml:space="preserve"> executed in this system</w:t>
      </w:r>
      <w:r w:rsidR="00F22EAD">
        <w:rPr>
          <w:rFonts w:ascii="Times-New-Roman" w:hAnsi="Times-New-Roman" w:cs="Times-New-Roman"/>
          <w:sz w:val="24"/>
          <w:lang w:eastAsia="zh-CN"/>
        </w:rPr>
        <w:t xml:space="preserve"> with </w:t>
      </w:r>
      <w:r w:rsidR="00F22EAD" w:rsidRPr="00A11269">
        <w:rPr>
          <w:rFonts w:ascii="Times-New-Roman" w:hAnsi="Times-New-Roman" w:cs="Times-New-Roman"/>
          <w:i/>
          <w:iCs/>
          <w:sz w:val="24"/>
          <w:lang w:eastAsia="zh-CN"/>
        </w:rPr>
        <w:t xml:space="preserve">1 </w:t>
      </w:r>
      <w:r w:rsidR="00F22EAD">
        <w:rPr>
          <w:rFonts w:ascii="Times-New-Roman" w:hAnsi="Times-New-Roman" w:cs="Times-New-Roman"/>
          <w:sz w:val="24"/>
          <w:lang w:eastAsia="zh-CN"/>
        </w:rPr>
        <w:t>GHz</w:t>
      </w:r>
      <w:r w:rsidR="00AF4F3F">
        <w:rPr>
          <w:rFonts w:ascii="Times-New-Roman" w:hAnsi="Times-New-Roman" w:cs="Times-New-Roman"/>
          <w:sz w:val="24"/>
          <w:lang w:eastAsia="zh-CN"/>
        </w:rPr>
        <w:t xml:space="preserve">, </w:t>
      </w:r>
      <w:r w:rsidR="00F22EAD">
        <w:rPr>
          <w:rFonts w:ascii="Times-New-Roman" w:hAnsi="Times-New-Roman" w:cs="Times-New-Roman"/>
          <w:sz w:val="24"/>
          <w:lang w:eastAsia="zh-CN"/>
        </w:rPr>
        <w:t xml:space="preserve">explain what the instruction execution latency </w:t>
      </w:r>
      <w:r w:rsidR="00E00E91">
        <w:rPr>
          <w:rFonts w:ascii="Times-New-Roman" w:hAnsi="Times-New-Roman" w:cs="Times-New-Roman"/>
          <w:sz w:val="24"/>
          <w:lang w:eastAsia="zh-CN"/>
        </w:rPr>
        <w:t xml:space="preserve">and throughput (per </w:t>
      </w:r>
      <w:r w:rsidR="003252EA" w:rsidRPr="00A11269">
        <w:rPr>
          <w:rFonts w:ascii="Times-New-Roman" w:hAnsi="Times-New-Roman" w:cs="Times-New-Roman"/>
          <w:i/>
          <w:iCs/>
          <w:sz w:val="24"/>
          <w:lang w:eastAsia="zh-CN"/>
        </w:rPr>
        <w:t>10</w:t>
      </w:r>
      <w:r w:rsidR="003252EA">
        <w:rPr>
          <w:rFonts w:ascii="Times-New-Roman" w:hAnsi="Times-New-Roman" w:cs="Times-New-Roman"/>
          <w:sz w:val="24"/>
          <w:lang w:eastAsia="zh-CN"/>
        </w:rPr>
        <w:t>ns</w:t>
      </w:r>
      <w:r w:rsidR="00E00E91">
        <w:rPr>
          <w:rFonts w:ascii="Times-New-Roman" w:hAnsi="Times-New-Roman" w:cs="Times-New-Roman"/>
          <w:sz w:val="24"/>
          <w:lang w:eastAsia="zh-CN"/>
        </w:rPr>
        <w:t>)</w:t>
      </w:r>
      <w:r w:rsidR="00F471DD">
        <w:rPr>
          <w:rFonts w:ascii="Times-New-Roman" w:hAnsi="Times-New-Roman" w:cs="Times-New-Roman"/>
          <w:sz w:val="24"/>
          <w:lang w:eastAsia="zh-CN"/>
        </w:rPr>
        <w:t xml:space="preserve"> </w:t>
      </w:r>
      <w:r w:rsidR="00E00E91">
        <w:rPr>
          <w:rFonts w:ascii="Times-New-Roman" w:hAnsi="Times-New-Roman" w:cs="Times-New-Roman"/>
          <w:sz w:val="24"/>
          <w:lang w:eastAsia="zh-CN"/>
        </w:rPr>
        <w:t>are</w:t>
      </w:r>
      <w:r w:rsidR="00A420A5">
        <w:rPr>
          <w:rFonts w:ascii="Times-New-Roman" w:hAnsi="Times-New-Roman" w:cs="Times-New-Roman"/>
          <w:sz w:val="24"/>
          <w:lang w:eastAsia="zh-CN"/>
        </w:rPr>
        <w:t>.</w:t>
      </w:r>
    </w:p>
    <w:p w14:paraId="1AD4F65B" w14:textId="77777777" w:rsidR="00E470D4" w:rsidRDefault="00E470D4" w:rsidP="00E470D4">
      <w:pPr>
        <w:pStyle w:val="ListParagraph"/>
        <w:snapToGrid w:val="0"/>
        <w:ind w:left="270"/>
        <w:contextualSpacing/>
        <w:rPr>
          <w:rFonts w:ascii="Times-New-Roman" w:hAnsi="Times-New-Roman" w:cs="Times-New-Roman"/>
          <w:sz w:val="24"/>
          <w:lang w:eastAsia="zh-CN"/>
        </w:rPr>
      </w:pPr>
    </w:p>
    <w:p w14:paraId="76FBC34B" w14:textId="77777777" w:rsidR="00EF036E" w:rsidRDefault="00EF036E" w:rsidP="00E470D4">
      <w:pPr>
        <w:pStyle w:val="ListParagraph"/>
        <w:snapToGrid w:val="0"/>
        <w:ind w:left="270"/>
        <w:contextualSpacing/>
        <w:rPr>
          <w:rFonts w:ascii="Times-New-Roman" w:hAnsi="Times-New-Roman" w:cs="Times-New-Roman"/>
          <w:sz w:val="24"/>
          <w:lang w:eastAsia="zh-CN"/>
        </w:rPr>
      </w:pPr>
    </w:p>
    <w:p w14:paraId="338003F7" w14:textId="5B30725C" w:rsidR="00065279" w:rsidRDefault="00187B36" w:rsidP="006464DB">
      <w:pPr>
        <w:pStyle w:val="ListParagraph"/>
        <w:numPr>
          <w:ilvl w:val="0"/>
          <w:numId w:val="6"/>
        </w:numPr>
        <w:snapToGrid w:val="0"/>
        <w:ind w:left="270" w:hanging="270"/>
        <w:contextualSpacing/>
        <w:rPr>
          <w:rFonts w:ascii="Times-New-Roman" w:hAnsi="Times-New-Roman" w:cs="Times-New-Roman"/>
          <w:sz w:val="24"/>
          <w:lang w:eastAsia="zh-CN"/>
        </w:rPr>
      </w:pPr>
      <w:r>
        <w:rPr>
          <w:rFonts w:ascii="Times-New-Roman" w:hAnsi="Times-New-Roman" w:cs="Times-New-Roman"/>
          <w:sz w:val="24"/>
          <w:lang w:eastAsia="zh-CN"/>
        </w:rPr>
        <w:t xml:space="preserve">If the length varies for R-type and load instructions, </w:t>
      </w:r>
      <w:r w:rsidR="007A71A5">
        <w:rPr>
          <w:rFonts w:ascii="Times-New-Roman" w:hAnsi="Times-New-Roman" w:cs="Times-New-Roman"/>
          <w:sz w:val="24"/>
          <w:lang w:eastAsia="zh-CN"/>
        </w:rPr>
        <w:t xml:space="preserve">describe the </w:t>
      </w:r>
      <w:r w:rsidR="00022C26">
        <w:rPr>
          <w:rFonts w:ascii="Times-New-Roman" w:hAnsi="Times-New-Roman" w:cs="Times-New-Roman"/>
          <w:sz w:val="24"/>
          <w:lang w:eastAsia="zh-CN"/>
        </w:rPr>
        <w:t xml:space="preserve">design methods </w:t>
      </w:r>
      <w:proofErr w:type="gramStart"/>
      <w:r>
        <w:rPr>
          <w:rFonts w:ascii="Times-New-Roman" w:hAnsi="Times-New-Roman" w:cs="Times-New-Roman"/>
          <w:sz w:val="24"/>
          <w:lang w:eastAsia="zh-CN"/>
        </w:rPr>
        <w:t>in order to</w:t>
      </w:r>
      <w:proofErr w:type="gramEnd"/>
      <w:r>
        <w:rPr>
          <w:rFonts w:ascii="Times-New-Roman" w:hAnsi="Times-New-Roman" w:cs="Times-New-Roman"/>
          <w:sz w:val="24"/>
          <w:lang w:eastAsia="zh-CN"/>
        </w:rPr>
        <w:t xml:space="preserve"> avoid structural h</w:t>
      </w:r>
      <w:r w:rsidRPr="00187B36">
        <w:rPr>
          <w:rFonts w:ascii="Times-New-Roman" w:hAnsi="Times-New-Roman" w:cs="Times-New-Roman"/>
          <w:sz w:val="24"/>
          <w:lang w:eastAsia="zh-CN"/>
        </w:rPr>
        <w:t>azards</w:t>
      </w:r>
      <w:r>
        <w:rPr>
          <w:rFonts w:ascii="Times-New-Roman" w:hAnsi="Times-New-Roman" w:cs="Times-New-Roman"/>
          <w:sz w:val="24"/>
          <w:lang w:eastAsia="zh-CN"/>
        </w:rPr>
        <w:t xml:space="preserve"> in </w:t>
      </w:r>
      <w:r w:rsidR="00F6399F">
        <w:rPr>
          <w:rFonts w:ascii="Times-New-Roman" w:hAnsi="Times-New-Roman" w:cs="Times-New-Roman"/>
          <w:sz w:val="24"/>
          <w:lang w:eastAsia="zh-CN"/>
        </w:rPr>
        <w:t>the pipelined processor design</w:t>
      </w:r>
      <w:r w:rsidR="00A420A5">
        <w:rPr>
          <w:rFonts w:ascii="Times-New-Roman" w:hAnsi="Times-New-Roman" w:cs="Times-New-Roman"/>
          <w:sz w:val="24"/>
          <w:lang w:eastAsia="zh-CN"/>
        </w:rPr>
        <w:t xml:space="preserve">. </w:t>
      </w:r>
    </w:p>
    <w:p w14:paraId="6AC9E10E" w14:textId="55CC490A" w:rsidR="00932AB8" w:rsidRPr="00F612D9" w:rsidRDefault="00932AB8" w:rsidP="00932AB8">
      <w:pPr>
        <w:pStyle w:val="ListParagraph"/>
        <w:snapToGrid w:val="0"/>
        <w:ind w:left="3150"/>
        <w:contextualSpacing/>
        <w:rPr>
          <w:rFonts w:ascii="Times-New-Roman" w:hAnsi="Times-New-Roman" w:cs="Times-New-Roman"/>
          <w:b/>
          <w:bCs/>
          <w:sz w:val="24"/>
          <w:u w:val="single"/>
          <w:lang w:eastAsia="zh-CN"/>
        </w:rPr>
      </w:pPr>
      <w:r w:rsidRPr="00F612D9">
        <w:rPr>
          <w:rFonts w:ascii="Times-New-Roman" w:hAnsi="Times-New-Roman" w:cs="Times-New-Roman"/>
          <w:b/>
          <w:bCs/>
          <w:sz w:val="24"/>
          <w:u w:val="single"/>
          <w:lang w:eastAsia="zh-CN"/>
        </w:rPr>
        <w:lastRenderedPageBreak/>
        <w:t>QUESTION 1</w:t>
      </w:r>
    </w:p>
    <w:p w14:paraId="1DD506E6"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.data</w:t>
      </w:r>
    </w:p>
    <w:p w14:paraId="10765656"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newline</w:t>
      </w:r>
      <w:proofErr w:type="gramStart"/>
      <w:r w:rsidRPr="00932AB8">
        <w:rPr>
          <w:rFonts w:ascii="Times-New-Roman" w:hAnsi="Times-New-Roman" w:cs="Times-New-Roman"/>
          <w:sz w:val="24"/>
          <w:lang w:eastAsia="zh-CN"/>
        </w:rPr>
        <w:t>: .</w:t>
      </w:r>
      <w:proofErr w:type="spellStart"/>
      <w:r w:rsidRPr="00932AB8">
        <w:rPr>
          <w:rFonts w:ascii="Times-New-Roman" w:hAnsi="Times-New-Roman" w:cs="Times-New-Roman"/>
          <w:sz w:val="24"/>
          <w:lang w:eastAsia="zh-CN"/>
        </w:rPr>
        <w:t>asciiz</w:t>
      </w:r>
      <w:proofErr w:type="spellEnd"/>
      <w:proofErr w:type="gramEnd"/>
      <w:r w:rsidRPr="00932AB8">
        <w:rPr>
          <w:rFonts w:ascii="Times-New-Roman" w:hAnsi="Times-New-Roman" w:cs="Times-New-Roman"/>
          <w:sz w:val="24"/>
          <w:lang w:eastAsia="zh-CN"/>
        </w:rPr>
        <w:t xml:space="preserve"> "\n"</w:t>
      </w:r>
    </w:p>
    <w:p w14:paraId="26DADE3C" w14:textId="77777777" w:rsidR="00932AB8" w:rsidRPr="00932AB8" w:rsidRDefault="00932AB8" w:rsidP="00932AB8">
      <w:pPr>
        <w:snapToGrid w:val="0"/>
        <w:contextualSpacing/>
        <w:rPr>
          <w:rFonts w:ascii="Times-New-Roman" w:hAnsi="Times-New-Roman" w:cs="Times-New-Roman"/>
          <w:sz w:val="24"/>
          <w:lang w:eastAsia="zh-CN"/>
        </w:rPr>
      </w:pPr>
    </w:p>
    <w:p w14:paraId="358C7818"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.text</w:t>
      </w:r>
    </w:p>
    <w:p w14:paraId="68E7F174" w14:textId="77777777" w:rsidR="00932AB8" w:rsidRPr="00932AB8" w:rsidRDefault="00932AB8" w:rsidP="00932AB8">
      <w:pPr>
        <w:snapToGrid w:val="0"/>
        <w:contextualSpacing/>
        <w:rPr>
          <w:rFonts w:ascii="Times-New-Roman" w:hAnsi="Times-New-Roman" w:cs="Times-New-Roman"/>
          <w:sz w:val="24"/>
          <w:lang w:eastAsia="zh-CN"/>
        </w:rPr>
      </w:pPr>
      <w:proofErr w:type="gramStart"/>
      <w:r w:rsidRPr="00932AB8">
        <w:rPr>
          <w:rFonts w:ascii="Times-New-Roman" w:hAnsi="Times-New-Roman" w:cs="Times-New-Roman"/>
          <w:sz w:val="24"/>
          <w:lang w:eastAsia="zh-CN"/>
        </w:rPr>
        <w:t>.</w:t>
      </w:r>
      <w:proofErr w:type="spellStart"/>
      <w:r w:rsidRPr="00932AB8">
        <w:rPr>
          <w:rFonts w:ascii="Times-New-Roman" w:hAnsi="Times-New-Roman" w:cs="Times-New-Roman"/>
          <w:sz w:val="24"/>
          <w:lang w:eastAsia="zh-CN"/>
        </w:rPr>
        <w:t>globl</w:t>
      </w:r>
      <w:proofErr w:type="spellEnd"/>
      <w:proofErr w:type="gramEnd"/>
      <w:r w:rsidRPr="00932AB8">
        <w:rPr>
          <w:rFonts w:ascii="Times-New-Roman" w:hAnsi="Times-New-Roman" w:cs="Times-New-Roman"/>
          <w:sz w:val="24"/>
          <w:lang w:eastAsia="zh-CN"/>
        </w:rPr>
        <w:t xml:space="preserve"> main</w:t>
      </w:r>
    </w:p>
    <w:p w14:paraId="2526ECF2" w14:textId="77777777" w:rsidR="00932AB8" w:rsidRPr="00932AB8" w:rsidRDefault="00932AB8" w:rsidP="00932AB8">
      <w:pPr>
        <w:snapToGrid w:val="0"/>
        <w:contextualSpacing/>
        <w:rPr>
          <w:rFonts w:ascii="Times-New-Roman" w:hAnsi="Times-New-Roman" w:cs="Times-New-Roman"/>
          <w:sz w:val="24"/>
          <w:lang w:eastAsia="zh-CN"/>
        </w:rPr>
      </w:pPr>
    </w:p>
    <w:p w14:paraId="615CD8C7"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main:</w:t>
      </w:r>
    </w:p>
    <w:p w14:paraId="41F53477"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Read integer input from the user</w:t>
      </w:r>
    </w:p>
    <w:p w14:paraId="76EAA1D4"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5            # Load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for reading an integer</w:t>
      </w:r>
    </w:p>
    <w:p w14:paraId="224F31BC"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 Execute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result stored in $v0</w:t>
      </w:r>
    </w:p>
    <w:p w14:paraId="5333CC8B" w14:textId="77777777" w:rsidR="00932AB8" w:rsidRPr="00932AB8" w:rsidRDefault="00932AB8" w:rsidP="00932AB8">
      <w:pPr>
        <w:snapToGrid w:val="0"/>
        <w:contextualSpacing/>
        <w:rPr>
          <w:rFonts w:ascii="Times-New-Roman" w:hAnsi="Times-New-Roman" w:cs="Times-New-Roman"/>
          <w:sz w:val="24"/>
          <w:lang w:eastAsia="zh-CN"/>
        </w:rPr>
      </w:pPr>
    </w:p>
    <w:p w14:paraId="053AC2C5"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move $t0, $v0        # Move the input integer to $t0</w:t>
      </w:r>
    </w:p>
    <w:p w14:paraId="3A4EC3FA" w14:textId="77777777" w:rsidR="00932AB8" w:rsidRPr="00932AB8" w:rsidRDefault="00932AB8" w:rsidP="00932AB8">
      <w:pPr>
        <w:snapToGrid w:val="0"/>
        <w:contextualSpacing/>
        <w:rPr>
          <w:rFonts w:ascii="Times-New-Roman" w:hAnsi="Times-New-Roman" w:cs="Times-New-Roman"/>
          <w:sz w:val="24"/>
          <w:lang w:eastAsia="zh-CN"/>
        </w:rPr>
      </w:pPr>
    </w:p>
    <w:p w14:paraId="7AC12170"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Perform 2's complement</w:t>
      </w:r>
    </w:p>
    <w:p w14:paraId="5E2CBACD"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not $t1, $t0         # $t1 = ~($t0)</w:t>
      </w:r>
    </w:p>
    <w:p w14:paraId="750720B6"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addi</w:t>
      </w:r>
      <w:proofErr w:type="spellEnd"/>
      <w:r w:rsidRPr="00932AB8">
        <w:rPr>
          <w:rFonts w:ascii="Times-New-Roman" w:hAnsi="Times-New-Roman" w:cs="Times-New-Roman"/>
          <w:sz w:val="24"/>
          <w:lang w:eastAsia="zh-CN"/>
        </w:rPr>
        <w:t xml:space="preserve"> $t1, $t1, 1     # $t1 = $t1 + 1</w:t>
      </w:r>
    </w:p>
    <w:p w14:paraId="2D7EE8F2" w14:textId="77777777" w:rsidR="00932AB8" w:rsidRPr="00932AB8" w:rsidRDefault="00932AB8" w:rsidP="00932AB8">
      <w:pPr>
        <w:snapToGrid w:val="0"/>
        <w:contextualSpacing/>
        <w:rPr>
          <w:rFonts w:ascii="Times-New-Roman" w:hAnsi="Times-New-Roman" w:cs="Times-New-Roman"/>
          <w:sz w:val="24"/>
          <w:lang w:eastAsia="zh-CN"/>
        </w:rPr>
      </w:pPr>
    </w:p>
    <w:p w14:paraId="78BB4515"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Print result</w:t>
      </w:r>
    </w:p>
    <w:p w14:paraId="4356272C"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1            # Load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for printing integer</w:t>
      </w:r>
    </w:p>
    <w:p w14:paraId="5B29963A"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move $a0, $t1        # Load 2's complement result into $a0</w:t>
      </w:r>
    </w:p>
    <w:p w14:paraId="657527B4"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 Execute </w:t>
      </w:r>
      <w:proofErr w:type="spellStart"/>
      <w:r w:rsidRPr="00932AB8">
        <w:rPr>
          <w:rFonts w:ascii="Times-New-Roman" w:hAnsi="Times-New-Roman" w:cs="Times-New-Roman"/>
          <w:sz w:val="24"/>
          <w:lang w:eastAsia="zh-CN"/>
        </w:rPr>
        <w:t>syscall</w:t>
      </w:r>
      <w:proofErr w:type="spellEnd"/>
    </w:p>
    <w:p w14:paraId="5A810F2A" w14:textId="77777777" w:rsidR="00932AB8" w:rsidRPr="00932AB8" w:rsidRDefault="00932AB8" w:rsidP="00932AB8">
      <w:pPr>
        <w:snapToGrid w:val="0"/>
        <w:contextualSpacing/>
        <w:rPr>
          <w:rFonts w:ascii="Times-New-Roman" w:hAnsi="Times-New-Roman" w:cs="Times-New-Roman"/>
          <w:sz w:val="24"/>
          <w:lang w:eastAsia="zh-CN"/>
        </w:rPr>
      </w:pPr>
    </w:p>
    <w:p w14:paraId="242F91E1"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Print newline</w:t>
      </w:r>
    </w:p>
    <w:p w14:paraId="4FFC337D"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4            # Load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for printing string</w:t>
      </w:r>
    </w:p>
    <w:p w14:paraId="19501895"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la $a0, newline      # Load address of newline into $a0</w:t>
      </w:r>
    </w:p>
    <w:p w14:paraId="30CBBB43"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 Execute </w:t>
      </w:r>
      <w:proofErr w:type="spellStart"/>
      <w:r w:rsidRPr="00932AB8">
        <w:rPr>
          <w:rFonts w:ascii="Times-New-Roman" w:hAnsi="Times-New-Roman" w:cs="Times-New-Roman"/>
          <w:sz w:val="24"/>
          <w:lang w:eastAsia="zh-CN"/>
        </w:rPr>
        <w:t>syscall</w:t>
      </w:r>
      <w:proofErr w:type="spellEnd"/>
    </w:p>
    <w:p w14:paraId="12DBB67C" w14:textId="77777777" w:rsidR="00932AB8" w:rsidRPr="00932AB8" w:rsidRDefault="00932AB8" w:rsidP="00932AB8">
      <w:pPr>
        <w:snapToGrid w:val="0"/>
        <w:contextualSpacing/>
        <w:rPr>
          <w:rFonts w:ascii="Times-New-Roman" w:hAnsi="Times-New-Roman" w:cs="Times-New-Roman"/>
          <w:sz w:val="24"/>
          <w:lang w:eastAsia="zh-CN"/>
        </w:rPr>
      </w:pPr>
    </w:p>
    <w:p w14:paraId="11F46EEB"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Exit</w:t>
      </w:r>
    </w:p>
    <w:p w14:paraId="694FE5DD"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10           # Load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for exit</w:t>
      </w:r>
    </w:p>
    <w:p w14:paraId="0F485992" w14:textId="39324DD7" w:rsid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r w:rsidRPr="00932AB8">
        <w:rPr>
          <w:rFonts w:ascii="Times-New-Roman" w:hAnsi="Times-New-Roman" w:cs="Times-New-Roman"/>
          <w:sz w:val="24"/>
          <w:lang w:eastAsia="zh-CN"/>
        </w:rPr>
        <w:t xml:space="preserve">              # Execute </w:t>
      </w:r>
      <w:proofErr w:type="spellStart"/>
      <w:r w:rsidRPr="00932AB8">
        <w:rPr>
          <w:rFonts w:ascii="Times-New-Roman" w:hAnsi="Times-New-Roman" w:cs="Times-New-Roman"/>
          <w:sz w:val="24"/>
          <w:lang w:eastAsia="zh-CN"/>
        </w:rPr>
        <w:t>syscall</w:t>
      </w:r>
      <w:proofErr w:type="spellEnd"/>
    </w:p>
    <w:p w14:paraId="283A256D" w14:textId="64AFFCA1" w:rsidR="00932AB8" w:rsidRDefault="00932AB8" w:rsidP="00932AB8">
      <w:pPr>
        <w:snapToGrid w:val="0"/>
        <w:contextualSpacing/>
        <w:rPr>
          <w:rFonts w:ascii="Times-New-Roman" w:hAnsi="Times-New-Roman" w:cs="Times-New-Roman"/>
          <w:sz w:val="24"/>
          <w:lang w:eastAsia="zh-CN"/>
        </w:rPr>
      </w:pPr>
      <w:r>
        <w:rPr>
          <w:rFonts w:ascii="Times-New-Roman" w:hAnsi="Times-New-Roman" w:cs="Times-New-Roman"/>
          <w:sz w:val="24"/>
          <w:lang w:eastAsia="zh-CN"/>
        </w:rPr>
        <w:tab/>
      </w:r>
      <w:r>
        <w:rPr>
          <w:rFonts w:ascii="Times-New-Roman" w:hAnsi="Times-New-Roman" w:cs="Times-New-Roman"/>
          <w:sz w:val="24"/>
          <w:lang w:eastAsia="zh-CN"/>
        </w:rPr>
        <w:tab/>
      </w:r>
    </w:p>
    <w:p w14:paraId="767AD80D" w14:textId="338D7185" w:rsidR="00932AB8" w:rsidRPr="00F612D9" w:rsidRDefault="00932AB8" w:rsidP="00932AB8">
      <w:pPr>
        <w:snapToGrid w:val="0"/>
        <w:ind w:left="2880" w:firstLine="720"/>
        <w:contextualSpacing/>
        <w:rPr>
          <w:rFonts w:ascii="Times-New-Roman" w:hAnsi="Times-New-Roman" w:cs="Times-New-Roman"/>
          <w:b/>
          <w:bCs/>
          <w:sz w:val="24"/>
          <w:u w:val="single"/>
          <w:lang w:eastAsia="zh-CN"/>
        </w:rPr>
      </w:pPr>
      <w:r w:rsidRPr="00F612D9">
        <w:rPr>
          <w:rFonts w:ascii="Times-New-Roman" w:hAnsi="Times-New-Roman" w:cs="Times-New-Roman"/>
          <w:b/>
          <w:bCs/>
          <w:sz w:val="24"/>
          <w:u w:val="single"/>
          <w:lang w:eastAsia="zh-CN"/>
        </w:rPr>
        <w:t>QUESTION 2</w:t>
      </w:r>
    </w:p>
    <w:p w14:paraId="48ECE8F4"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.data</w:t>
      </w:r>
    </w:p>
    <w:p w14:paraId="43B1A66B"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newline</w:t>
      </w:r>
      <w:proofErr w:type="gramStart"/>
      <w:r w:rsidRPr="00932AB8">
        <w:rPr>
          <w:rFonts w:ascii="Times-New-Roman" w:hAnsi="Times-New-Roman" w:cs="Times-New-Roman"/>
          <w:sz w:val="24"/>
          <w:lang w:eastAsia="zh-CN"/>
        </w:rPr>
        <w:t>: .</w:t>
      </w:r>
      <w:proofErr w:type="spellStart"/>
      <w:r w:rsidRPr="00932AB8">
        <w:rPr>
          <w:rFonts w:ascii="Times-New-Roman" w:hAnsi="Times-New-Roman" w:cs="Times-New-Roman"/>
          <w:sz w:val="24"/>
          <w:lang w:eastAsia="zh-CN"/>
        </w:rPr>
        <w:t>asciiz</w:t>
      </w:r>
      <w:proofErr w:type="spellEnd"/>
      <w:proofErr w:type="gramEnd"/>
      <w:r w:rsidRPr="00932AB8">
        <w:rPr>
          <w:rFonts w:ascii="Times-New-Roman" w:hAnsi="Times-New-Roman" w:cs="Times-New-Roman"/>
          <w:sz w:val="24"/>
          <w:lang w:eastAsia="zh-CN"/>
        </w:rPr>
        <w:t xml:space="preserve"> "\n"</w:t>
      </w:r>
    </w:p>
    <w:p w14:paraId="114A1F2E"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star</w:t>
      </w:r>
      <w:proofErr w:type="gramStart"/>
      <w:r w:rsidRPr="00932AB8">
        <w:rPr>
          <w:rFonts w:ascii="Times-New-Roman" w:hAnsi="Times-New-Roman" w:cs="Times-New-Roman"/>
          <w:sz w:val="24"/>
          <w:lang w:eastAsia="zh-CN"/>
        </w:rPr>
        <w:t>: .</w:t>
      </w:r>
      <w:proofErr w:type="spellStart"/>
      <w:r w:rsidRPr="00932AB8">
        <w:rPr>
          <w:rFonts w:ascii="Times-New-Roman" w:hAnsi="Times-New-Roman" w:cs="Times-New-Roman"/>
          <w:sz w:val="24"/>
          <w:lang w:eastAsia="zh-CN"/>
        </w:rPr>
        <w:t>asciiz</w:t>
      </w:r>
      <w:proofErr w:type="spellEnd"/>
      <w:proofErr w:type="gramEnd"/>
      <w:r w:rsidRPr="00932AB8">
        <w:rPr>
          <w:rFonts w:ascii="Times-New-Roman" w:hAnsi="Times-New-Roman" w:cs="Times-New-Roman"/>
          <w:sz w:val="24"/>
          <w:lang w:eastAsia="zh-CN"/>
        </w:rPr>
        <w:t xml:space="preserve"> "*"</w:t>
      </w:r>
    </w:p>
    <w:p w14:paraId="639AE60D" w14:textId="77777777" w:rsidR="00932AB8" w:rsidRPr="00932AB8" w:rsidRDefault="00932AB8" w:rsidP="00932AB8">
      <w:pPr>
        <w:snapToGrid w:val="0"/>
        <w:contextualSpacing/>
        <w:rPr>
          <w:rFonts w:ascii="Times-New-Roman" w:hAnsi="Times-New-Roman" w:cs="Times-New-Roman"/>
          <w:sz w:val="24"/>
          <w:lang w:eastAsia="zh-CN"/>
        </w:rPr>
      </w:pPr>
    </w:p>
    <w:p w14:paraId="48785F5B"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.text</w:t>
      </w:r>
    </w:p>
    <w:p w14:paraId="4CEF0FB5" w14:textId="77777777" w:rsidR="00932AB8" w:rsidRPr="00932AB8" w:rsidRDefault="00932AB8" w:rsidP="00932AB8">
      <w:pPr>
        <w:snapToGrid w:val="0"/>
        <w:contextualSpacing/>
        <w:rPr>
          <w:rFonts w:ascii="Times-New-Roman" w:hAnsi="Times-New-Roman" w:cs="Times-New-Roman"/>
          <w:sz w:val="24"/>
          <w:lang w:eastAsia="zh-CN"/>
        </w:rPr>
      </w:pPr>
      <w:proofErr w:type="gramStart"/>
      <w:r w:rsidRPr="00932AB8">
        <w:rPr>
          <w:rFonts w:ascii="Times-New-Roman" w:hAnsi="Times-New-Roman" w:cs="Times-New-Roman"/>
          <w:sz w:val="24"/>
          <w:lang w:eastAsia="zh-CN"/>
        </w:rPr>
        <w:t>.</w:t>
      </w:r>
      <w:proofErr w:type="spellStart"/>
      <w:r w:rsidRPr="00932AB8">
        <w:rPr>
          <w:rFonts w:ascii="Times-New-Roman" w:hAnsi="Times-New-Roman" w:cs="Times-New-Roman"/>
          <w:sz w:val="24"/>
          <w:lang w:eastAsia="zh-CN"/>
        </w:rPr>
        <w:t>globl</w:t>
      </w:r>
      <w:proofErr w:type="spellEnd"/>
      <w:proofErr w:type="gramEnd"/>
      <w:r w:rsidRPr="00932AB8">
        <w:rPr>
          <w:rFonts w:ascii="Times-New-Roman" w:hAnsi="Times-New-Roman" w:cs="Times-New-Roman"/>
          <w:sz w:val="24"/>
          <w:lang w:eastAsia="zh-CN"/>
        </w:rPr>
        <w:t xml:space="preserve"> main</w:t>
      </w:r>
    </w:p>
    <w:p w14:paraId="0A3A70F1" w14:textId="77777777" w:rsidR="00932AB8" w:rsidRPr="00932AB8" w:rsidRDefault="00932AB8" w:rsidP="00932AB8">
      <w:pPr>
        <w:snapToGrid w:val="0"/>
        <w:contextualSpacing/>
        <w:rPr>
          <w:rFonts w:ascii="Times-New-Roman" w:hAnsi="Times-New-Roman" w:cs="Times-New-Roman"/>
          <w:sz w:val="24"/>
          <w:lang w:eastAsia="zh-CN"/>
        </w:rPr>
      </w:pPr>
    </w:p>
    <w:p w14:paraId="7F0B8D63"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main:</w:t>
      </w:r>
    </w:p>
    <w:p w14:paraId="793C05DF"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Read integer from keyboard</w:t>
      </w:r>
    </w:p>
    <w:p w14:paraId="0EBA4668"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5        # Read integer </w:t>
      </w:r>
      <w:proofErr w:type="spellStart"/>
      <w:r w:rsidRPr="00932AB8">
        <w:rPr>
          <w:rFonts w:ascii="Times-New-Roman" w:hAnsi="Times-New-Roman" w:cs="Times-New-Roman"/>
          <w:sz w:val="24"/>
          <w:lang w:eastAsia="zh-CN"/>
        </w:rPr>
        <w:t>syscall</w:t>
      </w:r>
      <w:proofErr w:type="spellEnd"/>
    </w:p>
    <w:p w14:paraId="1B2BCA24"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p>
    <w:p w14:paraId="79F6900E"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move $t0, $v0    # Store the integer in $t0</w:t>
      </w:r>
    </w:p>
    <w:p w14:paraId="03016625" w14:textId="77777777" w:rsidR="00932AB8" w:rsidRPr="00932AB8" w:rsidRDefault="00932AB8" w:rsidP="00932AB8">
      <w:pPr>
        <w:snapToGrid w:val="0"/>
        <w:contextualSpacing/>
        <w:rPr>
          <w:rFonts w:ascii="Times-New-Roman" w:hAnsi="Times-New-Roman" w:cs="Times-New-Roman"/>
          <w:sz w:val="24"/>
          <w:lang w:eastAsia="zh-CN"/>
        </w:rPr>
      </w:pPr>
    </w:p>
    <w:p w14:paraId="67B8530F"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$t1, 1        # Initialize row counter</w:t>
      </w:r>
    </w:p>
    <w:p w14:paraId="25575A71" w14:textId="77777777" w:rsidR="00932AB8" w:rsidRPr="00932AB8" w:rsidRDefault="00932AB8" w:rsidP="00932AB8">
      <w:pPr>
        <w:snapToGrid w:val="0"/>
        <w:contextualSpacing/>
        <w:rPr>
          <w:rFonts w:ascii="Times-New-Roman" w:hAnsi="Times-New-Roman" w:cs="Times-New-Roman"/>
          <w:sz w:val="24"/>
          <w:lang w:eastAsia="zh-CN"/>
        </w:rPr>
      </w:pPr>
    </w:p>
    <w:p w14:paraId="2335726D" w14:textId="77777777" w:rsidR="00932AB8" w:rsidRPr="00932AB8" w:rsidRDefault="00932AB8" w:rsidP="00932AB8">
      <w:pPr>
        <w:snapToGrid w:val="0"/>
        <w:contextualSpacing/>
        <w:rPr>
          <w:rFonts w:ascii="Times-New-Roman" w:hAnsi="Times-New-Roman" w:cs="Times-New-Roman"/>
          <w:sz w:val="24"/>
          <w:lang w:eastAsia="zh-CN"/>
        </w:rPr>
      </w:pPr>
      <w:proofErr w:type="spellStart"/>
      <w:r w:rsidRPr="00932AB8">
        <w:rPr>
          <w:rFonts w:ascii="Times-New-Roman" w:hAnsi="Times-New-Roman" w:cs="Times-New-Roman"/>
          <w:sz w:val="24"/>
          <w:lang w:eastAsia="zh-CN"/>
        </w:rPr>
        <w:t>print_row</w:t>
      </w:r>
      <w:proofErr w:type="spellEnd"/>
      <w:r w:rsidRPr="00932AB8">
        <w:rPr>
          <w:rFonts w:ascii="Times-New-Roman" w:hAnsi="Times-New-Roman" w:cs="Times-New-Roman"/>
          <w:sz w:val="24"/>
          <w:lang w:eastAsia="zh-CN"/>
        </w:rPr>
        <w:t>:</w:t>
      </w:r>
    </w:p>
    <w:p w14:paraId="54737D1D"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move $t2, $t1    # Initialize column counter</w:t>
      </w:r>
    </w:p>
    <w:p w14:paraId="6D93A03E"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lastRenderedPageBreak/>
        <w:t xml:space="preserve">    </w:t>
      </w:r>
    </w:p>
    <w:p w14:paraId="53775B24" w14:textId="77777777" w:rsidR="00932AB8" w:rsidRPr="00932AB8" w:rsidRDefault="00932AB8" w:rsidP="00932AB8">
      <w:pPr>
        <w:snapToGrid w:val="0"/>
        <w:contextualSpacing/>
        <w:rPr>
          <w:rFonts w:ascii="Times-New-Roman" w:hAnsi="Times-New-Roman" w:cs="Times-New-Roman"/>
          <w:sz w:val="24"/>
          <w:lang w:eastAsia="zh-CN"/>
        </w:rPr>
      </w:pPr>
      <w:proofErr w:type="spellStart"/>
      <w:r w:rsidRPr="00932AB8">
        <w:rPr>
          <w:rFonts w:ascii="Times-New-Roman" w:hAnsi="Times-New-Roman" w:cs="Times-New-Roman"/>
          <w:sz w:val="24"/>
          <w:lang w:eastAsia="zh-CN"/>
        </w:rPr>
        <w:t>print_star</w:t>
      </w:r>
      <w:proofErr w:type="spellEnd"/>
      <w:r w:rsidRPr="00932AB8">
        <w:rPr>
          <w:rFonts w:ascii="Times-New-Roman" w:hAnsi="Times-New-Roman" w:cs="Times-New-Roman"/>
          <w:sz w:val="24"/>
          <w:lang w:eastAsia="zh-CN"/>
        </w:rPr>
        <w:t>:</w:t>
      </w:r>
    </w:p>
    <w:p w14:paraId="24F04E38"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4        # Print string </w:t>
      </w:r>
      <w:proofErr w:type="spellStart"/>
      <w:r w:rsidRPr="00932AB8">
        <w:rPr>
          <w:rFonts w:ascii="Times-New-Roman" w:hAnsi="Times-New-Roman" w:cs="Times-New-Roman"/>
          <w:sz w:val="24"/>
          <w:lang w:eastAsia="zh-CN"/>
        </w:rPr>
        <w:t>syscall</w:t>
      </w:r>
      <w:proofErr w:type="spellEnd"/>
    </w:p>
    <w:p w14:paraId="31F58187"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la $a0, star     # Load the address of star</w:t>
      </w:r>
    </w:p>
    <w:p w14:paraId="3276E0F3"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p>
    <w:p w14:paraId="15A09A01"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
    <w:p w14:paraId="4D40D607"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sub $t2, $t2, </w:t>
      </w:r>
      <w:proofErr w:type="gramStart"/>
      <w:r w:rsidRPr="00932AB8">
        <w:rPr>
          <w:rFonts w:ascii="Times-New-Roman" w:hAnsi="Times-New-Roman" w:cs="Times-New-Roman"/>
          <w:sz w:val="24"/>
          <w:lang w:eastAsia="zh-CN"/>
        </w:rPr>
        <w:t>1  #</w:t>
      </w:r>
      <w:proofErr w:type="gramEnd"/>
      <w:r w:rsidRPr="00932AB8">
        <w:rPr>
          <w:rFonts w:ascii="Times-New-Roman" w:hAnsi="Times-New-Roman" w:cs="Times-New-Roman"/>
          <w:sz w:val="24"/>
          <w:lang w:eastAsia="zh-CN"/>
        </w:rPr>
        <w:t xml:space="preserve"> Decrement column counter</w:t>
      </w:r>
    </w:p>
    <w:p w14:paraId="4B5FB730"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bgtz</w:t>
      </w:r>
      <w:proofErr w:type="spellEnd"/>
      <w:r w:rsidRPr="00932AB8">
        <w:rPr>
          <w:rFonts w:ascii="Times-New-Roman" w:hAnsi="Times-New-Roman" w:cs="Times-New-Roman"/>
          <w:sz w:val="24"/>
          <w:lang w:eastAsia="zh-CN"/>
        </w:rPr>
        <w:t xml:space="preserve"> $t2, </w:t>
      </w:r>
      <w:proofErr w:type="spellStart"/>
      <w:r w:rsidRPr="00932AB8">
        <w:rPr>
          <w:rFonts w:ascii="Times-New-Roman" w:hAnsi="Times-New-Roman" w:cs="Times-New-Roman"/>
          <w:sz w:val="24"/>
          <w:lang w:eastAsia="zh-CN"/>
        </w:rPr>
        <w:t>print_</w:t>
      </w:r>
      <w:proofErr w:type="gramStart"/>
      <w:r w:rsidRPr="00932AB8">
        <w:rPr>
          <w:rFonts w:ascii="Times-New-Roman" w:hAnsi="Times-New-Roman" w:cs="Times-New-Roman"/>
          <w:sz w:val="24"/>
          <w:lang w:eastAsia="zh-CN"/>
        </w:rPr>
        <w:t>star</w:t>
      </w:r>
      <w:proofErr w:type="spellEnd"/>
      <w:r w:rsidRPr="00932AB8">
        <w:rPr>
          <w:rFonts w:ascii="Times-New-Roman" w:hAnsi="Times-New-Roman" w:cs="Times-New-Roman"/>
          <w:sz w:val="24"/>
          <w:lang w:eastAsia="zh-CN"/>
        </w:rPr>
        <w:t xml:space="preserve">  #</w:t>
      </w:r>
      <w:proofErr w:type="gramEnd"/>
      <w:r w:rsidRPr="00932AB8">
        <w:rPr>
          <w:rFonts w:ascii="Times-New-Roman" w:hAnsi="Times-New-Roman" w:cs="Times-New-Roman"/>
          <w:sz w:val="24"/>
          <w:lang w:eastAsia="zh-CN"/>
        </w:rPr>
        <w:t xml:space="preserve"> Continue printing stars if $t2 &gt; 0</w:t>
      </w:r>
    </w:p>
    <w:p w14:paraId="320394D0"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
    <w:p w14:paraId="4E70CA60"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Print newline</w:t>
      </w:r>
    </w:p>
    <w:p w14:paraId="5810A468"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4</w:t>
      </w:r>
    </w:p>
    <w:p w14:paraId="11801A54"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la $a0, newline</w:t>
      </w:r>
    </w:p>
    <w:p w14:paraId="7A7EB53F"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p>
    <w:p w14:paraId="69FC1C95"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
    <w:p w14:paraId="07E17326"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addi</w:t>
      </w:r>
      <w:proofErr w:type="spellEnd"/>
      <w:r w:rsidRPr="00932AB8">
        <w:rPr>
          <w:rFonts w:ascii="Times-New-Roman" w:hAnsi="Times-New-Roman" w:cs="Times-New-Roman"/>
          <w:sz w:val="24"/>
          <w:lang w:eastAsia="zh-CN"/>
        </w:rPr>
        <w:t xml:space="preserve"> $t1, $t1, 1 # Increment row counter</w:t>
      </w:r>
    </w:p>
    <w:p w14:paraId="6F0B254F"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ble</w:t>
      </w:r>
      <w:proofErr w:type="spellEnd"/>
      <w:r w:rsidRPr="00932AB8">
        <w:rPr>
          <w:rFonts w:ascii="Times-New-Roman" w:hAnsi="Times-New-Roman" w:cs="Times-New-Roman"/>
          <w:sz w:val="24"/>
          <w:lang w:eastAsia="zh-CN"/>
        </w:rPr>
        <w:t xml:space="preserve"> $t1, $t0, </w:t>
      </w:r>
      <w:proofErr w:type="spellStart"/>
      <w:r w:rsidRPr="00932AB8">
        <w:rPr>
          <w:rFonts w:ascii="Times-New-Roman" w:hAnsi="Times-New-Roman" w:cs="Times-New-Roman"/>
          <w:sz w:val="24"/>
          <w:lang w:eastAsia="zh-CN"/>
        </w:rPr>
        <w:t>print_</w:t>
      </w:r>
      <w:proofErr w:type="gramStart"/>
      <w:r w:rsidRPr="00932AB8">
        <w:rPr>
          <w:rFonts w:ascii="Times-New-Roman" w:hAnsi="Times-New-Roman" w:cs="Times-New-Roman"/>
          <w:sz w:val="24"/>
          <w:lang w:eastAsia="zh-CN"/>
        </w:rPr>
        <w:t>row</w:t>
      </w:r>
      <w:proofErr w:type="spellEnd"/>
      <w:r w:rsidRPr="00932AB8">
        <w:rPr>
          <w:rFonts w:ascii="Times-New-Roman" w:hAnsi="Times-New-Roman" w:cs="Times-New-Roman"/>
          <w:sz w:val="24"/>
          <w:lang w:eastAsia="zh-CN"/>
        </w:rPr>
        <w:t xml:space="preserve">  #</w:t>
      </w:r>
      <w:proofErr w:type="gramEnd"/>
      <w:r w:rsidRPr="00932AB8">
        <w:rPr>
          <w:rFonts w:ascii="Times-New-Roman" w:hAnsi="Times-New-Roman" w:cs="Times-New-Roman"/>
          <w:sz w:val="24"/>
          <w:lang w:eastAsia="zh-CN"/>
        </w:rPr>
        <w:t xml:space="preserve"> Continue to next row if $t1 &lt;= $t0</w:t>
      </w:r>
    </w:p>
    <w:p w14:paraId="19A343DC"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
    <w:p w14:paraId="276F01A6"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 Exit</w:t>
      </w:r>
    </w:p>
    <w:p w14:paraId="689F1605" w14:textId="77777777" w:rsidR="00932AB8" w:rsidRP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li $v0, 10</w:t>
      </w:r>
    </w:p>
    <w:p w14:paraId="0E89A1B9" w14:textId="3A1C9A0E" w:rsidR="00932AB8" w:rsidRDefault="00932AB8" w:rsidP="00932AB8">
      <w:pPr>
        <w:snapToGrid w:val="0"/>
        <w:contextualSpacing/>
        <w:rPr>
          <w:rFonts w:ascii="Times-New-Roman" w:hAnsi="Times-New-Roman" w:cs="Times-New-Roman"/>
          <w:sz w:val="24"/>
          <w:lang w:eastAsia="zh-CN"/>
        </w:rPr>
      </w:pPr>
      <w:r w:rsidRPr="00932AB8">
        <w:rPr>
          <w:rFonts w:ascii="Times-New-Roman" w:hAnsi="Times-New-Roman" w:cs="Times-New-Roman"/>
          <w:sz w:val="24"/>
          <w:lang w:eastAsia="zh-CN"/>
        </w:rPr>
        <w:t xml:space="preserve">    </w:t>
      </w:r>
      <w:proofErr w:type="spellStart"/>
      <w:r w:rsidRPr="00932AB8">
        <w:rPr>
          <w:rFonts w:ascii="Times-New-Roman" w:hAnsi="Times-New-Roman" w:cs="Times-New-Roman"/>
          <w:sz w:val="24"/>
          <w:lang w:eastAsia="zh-CN"/>
        </w:rPr>
        <w:t>syscall</w:t>
      </w:r>
      <w:proofErr w:type="spellEnd"/>
    </w:p>
    <w:p w14:paraId="2C043723" w14:textId="38C402D8" w:rsidR="00F612D9" w:rsidRDefault="00F612D9" w:rsidP="00932AB8">
      <w:pPr>
        <w:snapToGrid w:val="0"/>
        <w:contextualSpacing/>
        <w:rPr>
          <w:rFonts w:ascii="Times-New-Roman" w:hAnsi="Times-New-Roman" w:cs="Times-New-Roman"/>
          <w:sz w:val="24"/>
          <w:lang w:eastAsia="zh-CN"/>
        </w:rPr>
      </w:pPr>
      <w:r>
        <w:rPr>
          <w:rFonts w:ascii="Times-New-Roman" w:hAnsi="Times-New-Roman" w:cs="Times-New-Roman"/>
          <w:sz w:val="24"/>
          <w:lang w:eastAsia="zh-CN"/>
        </w:rPr>
        <w:tab/>
      </w:r>
    </w:p>
    <w:p w14:paraId="77D37FBF" w14:textId="79CAEE8C" w:rsidR="00F612D9" w:rsidRPr="00F612D9" w:rsidRDefault="00F612D9" w:rsidP="00932AB8">
      <w:pPr>
        <w:snapToGrid w:val="0"/>
        <w:contextualSpacing/>
        <w:rPr>
          <w:rFonts w:ascii="Times-New-Roman" w:hAnsi="Times-New-Roman" w:cs="Times-New-Roman"/>
          <w:b/>
          <w:bCs/>
          <w:sz w:val="24"/>
          <w:u w:val="single"/>
          <w:lang w:eastAsia="zh-CN"/>
        </w:rPr>
      </w:pPr>
      <w:r>
        <w:rPr>
          <w:rFonts w:ascii="Times-New-Roman" w:hAnsi="Times-New-Roman" w:cs="Times-New-Roman"/>
          <w:sz w:val="24"/>
          <w:lang w:eastAsia="zh-CN"/>
        </w:rPr>
        <w:tab/>
      </w:r>
      <w:r>
        <w:rPr>
          <w:rFonts w:ascii="Times-New-Roman" w:hAnsi="Times-New-Roman" w:cs="Times-New-Roman"/>
          <w:sz w:val="24"/>
          <w:lang w:eastAsia="zh-CN"/>
        </w:rPr>
        <w:tab/>
      </w:r>
      <w:r>
        <w:rPr>
          <w:rFonts w:ascii="Times-New-Roman" w:hAnsi="Times-New-Roman" w:cs="Times-New-Roman"/>
          <w:sz w:val="24"/>
          <w:lang w:eastAsia="zh-CN"/>
        </w:rPr>
        <w:tab/>
      </w:r>
      <w:r>
        <w:rPr>
          <w:rFonts w:ascii="Times-New-Roman" w:hAnsi="Times-New-Roman" w:cs="Times-New-Roman"/>
          <w:sz w:val="24"/>
          <w:lang w:eastAsia="zh-CN"/>
        </w:rPr>
        <w:tab/>
      </w:r>
      <w:r>
        <w:rPr>
          <w:rFonts w:ascii="Times-New-Roman" w:hAnsi="Times-New-Roman" w:cs="Times-New-Roman"/>
          <w:sz w:val="24"/>
          <w:lang w:eastAsia="zh-CN"/>
        </w:rPr>
        <w:tab/>
      </w:r>
      <w:r w:rsidRPr="00F612D9">
        <w:rPr>
          <w:rFonts w:ascii="Times-New-Roman" w:hAnsi="Times-New-Roman" w:cs="Times-New-Roman"/>
          <w:b/>
          <w:bCs/>
          <w:sz w:val="24"/>
          <w:u w:val="single"/>
          <w:lang w:eastAsia="zh-CN"/>
        </w:rPr>
        <w:t>QUESTION 3</w:t>
      </w:r>
    </w:p>
    <w:p w14:paraId="5F1D0DBD" w14:textId="77777777" w:rsidR="00F612D9" w:rsidRPr="00F612D9" w:rsidRDefault="00F612D9" w:rsidP="00F612D9">
      <w:pPr>
        <w:snapToGrid w:val="0"/>
        <w:contextualSpacing/>
        <w:rPr>
          <w:rFonts w:ascii="Times-New-Roman" w:hAnsi="Times-New-Roman" w:cs="Times-New-Roman"/>
          <w:b/>
          <w:bCs/>
          <w:sz w:val="24"/>
          <w:lang w:val="en-NG" w:eastAsia="zh-CN"/>
        </w:rPr>
      </w:pPr>
      <w:r w:rsidRPr="00F612D9">
        <w:rPr>
          <w:rFonts w:ascii="Times-New-Roman" w:hAnsi="Times-New-Roman" w:cs="Times-New-Roman"/>
          <w:b/>
          <w:bCs/>
          <w:sz w:val="24"/>
          <w:lang w:val="en-NG" w:eastAsia="zh-CN"/>
        </w:rPr>
        <w:t>Effective Design of the Program Counter (PC) in a 32-bit Machine</w:t>
      </w:r>
    </w:p>
    <w:p w14:paraId="7A12CF15" w14:textId="77777777" w:rsidR="00F612D9" w:rsidRDefault="00F612D9" w:rsidP="00932AB8">
      <w:pPr>
        <w:snapToGrid w:val="0"/>
        <w:contextualSpacing/>
        <w:rPr>
          <w:rFonts w:ascii="Times-New-Roman" w:hAnsi="Times-New-Roman" w:cs="Times-New-Roman"/>
          <w:sz w:val="24"/>
          <w:lang w:eastAsia="zh-CN"/>
        </w:rPr>
      </w:pPr>
    </w:p>
    <w:p w14:paraId="6349843E" w14:textId="221A951D"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The Program Counter (PC) is a key component in a 32-bit system, tasked with keeping track of the address for the next instruction to be executed. </w:t>
      </w:r>
      <w:r>
        <w:rPr>
          <w:rFonts w:ascii="Times-New-Roman" w:hAnsi="Times-New-Roman" w:cs="Times-New-Roman"/>
          <w:sz w:val="24"/>
          <w:lang w:eastAsia="zh-CN"/>
        </w:rPr>
        <w:t xml:space="preserve">Below is </w:t>
      </w:r>
      <w:r w:rsidRPr="00F612D9">
        <w:rPr>
          <w:rFonts w:ascii="Times-New-Roman" w:hAnsi="Times-New-Roman" w:cs="Times-New-Roman"/>
          <w:sz w:val="24"/>
          <w:lang w:eastAsia="zh-CN"/>
        </w:rPr>
        <w:t>a more detailed breakdown of the PC's efficient design:</w:t>
      </w:r>
    </w:p>
    <w:p w14:paraId="16632CAC" w14:textId="77777777" w:rsidR="00F612D9" w:rsidRPr="00F612D9" w:rsidRDefault="00F612D9" w:rsidP="00F612D9">
      <w:pPr>
        <w:snapToGrid w:val="0"/>
        <w:contextualSpacing/>
        <w:rPr>
          <w:rFonts w:ascii="Times-New-Roman" w:hAnsi="Times-New-Roman" w:cs="Times-New-Roman"/>
          <w:sz w:val="24"/>
          <w:lang w:eastAsia="zh-CN"/>
        </w:rPr>
      </w:pPr>
    </w:p>
    <w:p w14:paraId="75B57668" w14:textId="2023F278"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b/>
          <w:bCs/>
          <w:sz w:val="24"/>
          <w:lang w:eastAsia="zh-CN"/>
        </w:rPr>
        <w:t>1</w:t>
      </w:r>
      <w:r w:rsidRPr="00F612D9">
        <w:rPr>
          <w:rFonts w:ascii="Times-New-Roman" w:hAnsi="Times-New-Roman" w:cs="Times-New-Roman"/>
          <w:sz w:val="24"/>
          <w:lang w:eastAsia="zh-CN"/>
        </w:rPr>
        <w:t xml:space="preserve">. </w:t>
      </w:r>
      <w:r w:rsidRPr="00F612D9">
        <w:rPr>
          <w:rFonts w:ascii="Times-New-Roman" w:hAnsi="Times-New-Roman" w:cs="Times-New-Roman"/>
          <w:b/>
          <w:bCs/>
          <w:sz w:val="24"/>
          <w:lang w:eastAsia="zh-CN"/>
        </w:rPr>
        <w:t>Core Functionality</w:t>
      </w:r>
    </w:p>
    <w:p w14:paraId="4D8C6F43" w14:textId="162E9E0F"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Incrementing:</w:t>
      </w:r>
      <w:r>
        <w:rPr>
          <w:rFonts w:ascii="Times-New-Roman" w:hAnsi="Times-New-Roman" w:cs="Times-New-Roman"/>
          <w:sz w:val="24"/>
          <w:lang w:eastAsia="zh-CN"/>
        </w:rPr>
        <w:t xml:space="preserve"> </w:t>
      </w:r>
      <w:r w:rsidRPr="00F612D9">
        <w:rPr>
          <w:rFonts w:ascii="Times-New-Roman" w:hAnsi="Times-New-Roman" w:cs="Times-New-Roman"/>
          <w:sz w:val="24"/>
          <w:lang w:eastAsia="zh-CN"/>
        </w:rPr>
        <w:t>After fetching each instruction, the PC is increased to point to the following instruction. In a 32-bit system, where each instruction is 4 bytes, the PC increments by 4.</w:t>
      </w:r>
    </w:p>
    <w:p w14:paraId="1F95445E" w14:textId="57C40632"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Handling Jumps and Branches:</w:t>
      </w:r>
      <w:r>
        <w:rPr>
          <w:rFonts w:ascii="Times-New-Roman" w:hAnsi="Times-New-Roman" w:cs="Times-New-Roman"/>
          <w:sz w:val="24"/>
          <w:lang w:eastAsia="zh-CN"/>
        </w:rPr>
        <w:t xml:space="preserve"> </w:t>
      </w:r>
      <w:r w:rsidRPr="00F612D9">
        <w:rPr>
          <w:rFonts w:ascii="Times-New-Roman" w:hAnsi="Times-New-Roman" w:cs="Times-New-Roman"/>
          <w:sz w:val="24"/>
          <w:lang w:eastAsia="zh-CN"/>
        </w:rPr>
        <w:t xml:space="preserve"> For jump (J) and branch (BEQ, BNE) commands, the PC needs to load a new address instead of just incrementing, allowing the processor to change the execution flow based on conditions or unconditionally (as with jump instructions).</w:t>
      </w:r>
    </w:p>
    <w:p w14:paraId="3C6C9A9F" w14:textId="77777777" w:rsidR="00F612D9" w:rsidRPr="00F612D9" w:rsidRDefault="00F612D9" w:rsidP="00F612D9">
      <w:pPr>
        <w:snapToGrid w:val="0"/>
        <w:contextualSpacing/>
        <w:rPr>
          <w:rFonts w:ascii="Times-New-Roman" w:hAnsi="Times-New-Roman" w:cs="Times-New-Roman"/>
          <w:sz w:val="24"/>
          <w:lang w:eastAsia="zh-CN"/>
        </w:rPr>
      </w:pPr>
    </w:p>
    <w:p w14:paraId="2D74A2C0" w14:textId="1C8829F7"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2</w:t>
      </w:r>
      <w:r w:rsidRPr="00F612D9">
        <w:rPr>
          <w:rFonts w:ascii="Times-New-Roman" w:hAnsi="Times-New-Roman" w:cs="Times-New-Roman"/>
          <w:sz w:val="24"/>
          <w:lang w:eastAsia="zh-CN"/>
        </w:rPr>
        <w:t xml:space="preserve">. </w:t>
      </w:r>
      <w:r w:rsidRPr="00F612D9">
        <w:rPr>
          <w:rFonts w:ascii="Times-New-Roman" w:hAnsi="Times-New-Roman" w:cs="Times-New-Roman"/>
          <w:b/>
          <w:bCs/>
          <w:sz w:val="24"/>
          <w:lang w:eastAsia="zh-CN"/>
        </w:rPr>
        <w:t xml:space="preserve">Integration with Pipeline  </w:t>
      </w:r>
    </w:p>
    <w:p w14:paraId="6E94632F" w14:textId="64330828"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PC Write Control: In a pipelined architecture, the PC may need to be updated at various stages of the pipeline (e.g., during branch resolution). The control logic must determine when and with what value the PC should be updated.</w:t>
      </w:r>
    </w:p>
    <w:p w14:paraId="4DADEE32" w14:textId="1C61B3D6"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Branch Prediction: To keep the pipeline efficient, especially in </w:t>
      </w:r>
      <w:proofErr w:type="gramStart"/>
      <w:r w:rsidRPr="00F612D9">
        <w:rPr>
          <w:rFonts w:ascii="Times-New-Roman" w:hAnsi="Times-New-Roman" w:cs="Times-New-Roman"/>
          <w:sz w:val="24"/>
          <w:lang w:eastAsia="zh-CN"/>
        </w:rPr>
        <w:t>deeply</w:t>
      </w:r>
      <w:proofErr w:type="gramEnd"/>
      <w:r w:rsidRPr="00F612D9">
        <w:rPr>
          <w:rFonts w:ascii="Times-New-Roman" w:hAnsi="Times-New-Roman" w:cs="Times-New-Roman"/>
          <w:sz w:val="24"/>
          <w:lang w:eastAsia="zh-CN"/>
        </w:rPr>
        <w:t xml:space="preserve"> pipelined systems, a branch predictor might be used to anticipate the outcome of a branch instruction. If the prediction is accurate, the pipeline continues without interruption. If incorrect, the PC must be corrected, and the pipeline adjusted accordingly.</w:t>
      </w:r>
    </w:p>
    <w:p w14:paraId="2497D233" w14:textId="77777777" w:rsidR="00F612D9" w:rsidRPr="00F612D9" w:rsidRDefault="00F612D9" w:rsidP="00F612D9">
      <w:pPr>
        <w:snapToGrid w:val="0"/>
        <w:contextualSpacing/>
        <w:rPr>
          <w:rFonts w:ascii="Times-New-Roman" w:hAnsi="Times-New-Roman" w:cs="Times-New-Roman"/>
          <w:sz w:val="24"/>
          <w:lang w:eastAsia="zh-CN"/>
        </w:rPr>
      </w:pPr>
    </w:p>
    <w:p w14:paraId="6F67C6CA" w14:textId="2D41B95C"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 xml:space="preserve">3. </w:t>
      </w:r>
      <w:r w:rsidRPr="00F612D9">
        <w:rPr>
          <w:rFonts w:ascii="Times-New-Roman" w:hAnsi="Times-New-Roman" w:cs="Times-New-Roman"/>
          <w:b/>
          <w:bCs/>
          <w:sz w:val="24"/>
          <w:lang w:eastAsia="zh-CN"/>
        </w:rPr>
        <w:t>M</w:t>
      </w:r>
      <w:r w:rsidRPr="00F612D9">
        <w:rPr>
          <w:rFonts w:ascii="Times-New-Roman" w:hAnsi="Times-New-Roman" w:cs="Times-New-Roman"/>
          <w:b/>
          <w:bCs/>
          <w:sz w:val="24"/>
          <w:lang w:eastAsia="zh-CN"/>
        </w:rPr>
        <w:t xml:space="preserve">anaging Exceptions and Interrupts  </w:t>
      </w:r>
    </w:p>
    <w:p w14:paraId="7B423288" w14:textId="738B7E70"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Saving and Restoring PC: When an exception or interrupt happens, the PC’s current value is usually stored in a special register (like the Exception Program Counter, EPC) so that after handling the exception, the processor can resume execution from the correct spot.</w:t>
      </w:r>
    </w:p>
    <w:p w14:paraId="3599950D" w14:textId="06FE1B09"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lastRenderedPageBreak/>
        <w:t xml:space="preserve">   - Vectoring: The PC can be directed to a specific address (vector address) where the exception handler is located, allowing the processor to jump directly to the appropriate code for handling the exception.</w:t>
      </w:r>
    </w:p>
    <w:p w14:paraId="5FF7E11F" w14:textId="77777777" w:rsidR="00F612D9" w:rsidRPr="00F612D9" w:rsidRDefault="00F612D9" w:rsidP="00F612D9">
      <w:pPr>
        <w:snapToGrid w:val="0"/>
        <w:contextualSpacing/>
        <w:rPr>
          <w:rFonts w:ascii="Times-New-Roman" w:hAnsi="Times-New-Roman" w:cs="Times-New-Roman"/>
          <w:sz w:val="24"/>
          <w:lang w:eastAsia="zh-CN"/>
        </w:rPr>
      </w:pPr>
    </w:p>
    <w:p w14:paraId="43845474" w14:textId="741B7307"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 xml:space="preserve">4. Support for PC-relative Addressing  </w:t>
      </w:r>
    </w:p>
    <w:p w14:paraId="46A8B916" w14:textId="20326828"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PC-</w:t>
      </w:r>
      <w:proofErr w:type="gramStart"/>
      <w:r w:rsidRPr="00F612D9">
        <w:rPr>
          <w:rFonts w:ascii="Times-New-Roman" w:hAnsi="Times-New-Roman" w:cs="Times-New-Roman"/>
          <w:sz w:val="24"/>
          <w:lang w:eastAsia="zh-CN"/>
        </w:rPr>
        <w:t>relative</w:t>
      </w:r>
      <w:proofErr w:type="gramEnd"/>
      <w:r w:rsidRPr="00F612D9">
        <w:rPr>
          <w:rFonts w:ascii="Times-New-Roman" w:hAnsi="Times-New-Roman" w:cs="Times-New-Roman"/>
          <w:sz w:val="24"/>
          <w:lang w:eastAsia="zh-CN"/>
        </w:rPr>
        <w:t xml:space="preserve"> Instructions: Some instructions (like branches) calculate their target address based on the current PC value. The PC-relative addressing mode adds an offset to the current PC to compute the target address, facilitating more compact code and easier relocation of code segments.</w:t>
      </w:r>
    </w:p>
    <w:p w14:paraId="51D15DC1" w14:textId="77777777" w:rsidR="00F612D9" w:rsidRPr="00F612D9" w:rsidRDefault="00F612D9" w:rsidP="00F612D9">
      <w:pPr>
        <w:snapToGrid w:val="0"/>
        <w:contextualSpacing/>
        <w:rPr>
          <w:rFonts w:ascii="Times-New-Roman" w:hAnsi="Times-New-Roman" w:cs="Times-New-Roman"/>
          <w:sz w:val="24"/>
          <w:lang w:eastAsia="zh-CN"/>
        </w:rPr>
      </w:pPr>
    </w:p>
    <w:p w14:paraId="68068A01" w14:textId="2B5E9162"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 xml:space="preserve">5. PC and Memory Access  </w:t>
      </w:r>
    </w:p>
    <w:p w14:paraId="5DE940D9" w14:textId="3224C6D0"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Memory Mapping: The PC must correspond to valid instruction memory addresses, ensuring that as the PC changes due to an increment or a branch, it points to valid instructions within the program’s memory space.</w:t>
      </w:r>
    </w:p>
    <w:p w14:paraId="5869A1AB" w14:textId="076BC9DF"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Virtual Memory</w:t>
      </w:r>
      <w:r>
        <w:rPr>
          <w:rFonts w:ascii="Times-New-Roman" w:hAnsi="Times-New-Roman" w:cs="Times-New-Roman"/>
          <w:sz w:val="24"/>
          <w:lang w:eastAsia="zh-CN"/>
        </w:rPr>
        <w:t>:</w:t>
      </w:r>
      <w:r w:rsidRPr="00F612D9">
        <w:rPr>
          <w:rFonts w:ascii="Times-New-Roman" w:hAnsi="Times-New-Roman" w:cs="Times-New-Roman"/>
          <w:sz w:val="24"/>
          <w:lang w:eastAsia="zh-CN"/>
        </w:rPr>
        <w:t xml:space="preserve"> In systems that use virtual memory, the PC might deal with virtual addresses. The memory management unit (MMU) translates these virtual addresses into physical addresses during instruction fetching.</w:t>
      </w:r>
    </w:p>
    <w:p w14:paraId="676BF8FB" w14:textId="77777777" w:rsidR="00F612D9" w:rsidRPr="00F612D9" w:rsidRDefault="00F612D9" w:rsidP="00F612D9">
      <w:pPr>
        <w:snapToGrid w:val="0"/>
        <w:contextualSpacing/>
        <w:rPr>
          <w:rFonts w:ascii="Times-New-Roman" w:hAnsi="Times-New-Roman" w:cs="Times-New-Roman"/>
          <w:b/>
          <w:bCs/>
          <w:sz w:val="24"/>
          <w:lang w:eastAsia="zh-CN"/>
        </w:rPr>
      </w:pPr>
    </w:p>
    <w:p w14:paraId="343BA98C" w14:textId="1BEB177F"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 xml:space="preserve">6. Optimizing Instruction Fetch  </w:t>
      </w:r>
    </w:p>
    <w:p w14:paraId="6FE43D11" w14:textId="3F9521AA"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Caching: To speed up instruction fetching, the PC may work closely with an instruction cache (I-cache), which stores recently accessed instructions, reducing the time required to fetch the next instruction by avoiding slower main memory accesses.</w:t>
      </w:r>
    </w:p>
    <w:p w14:paraId="2207B3E2" w14:textId="4889CF52"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Prefetching: Some architectures use instruction prefetching, where upcoming instructions are loaded into a buffer, making the next instruction readily available when the PC increments.</w:t>
      </w:r>
    </w:p>
    <w:p w14:paraId="1C8C9E93" w14:textId="77777777" w:rsidR="00F612D9" w:rsidRPr="00F612D9" w:rsidRDefault="00F612D9" w:rsidP="00F612D9">
      <w:pPr>
        <w:snapToGrid w:val="0"/>
        <w:contextualSpacing/>
        <w:rPr>
          <w:rFonts w:ascii="Times-New-Roman" w:hAnsi="Times-New-Roman" w:cs="Times-New-Roman"/>
          <w:b/>
          <w:bCs/>
          <w:sz w:val="24"/>
          <w:lang w:eastAsia="zh-CN"/>
        </w:rPr>
      </w:pPr>
    </w:p>
    <w:p w14:paraId="59AC2D17" w14:textId="570F731A"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 xml:space="preserve">7. PC in Multi-threaded Environments  </w:t>
      </w:r>
    </w:p>
    <w:p w14:paraId="3D4AB455" w14:textId="487E334E"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Thread Context: In multi-threaded processors, each thread maintains its own PC. The processor must switch between different PCs as it alternates between threads, ensuring each thread’s execution context is correctly managed.</w:t>
      </w:r>
    </w:p>
    <w:p w14:paraId="75F4E6B6" w14:textId="433BFFF3"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 Context Switching: During a context switch (e.g., in multitasking operating systems), the PC of the currently running process is saved, and the PC of the next process is loaded, enabling smooth transitions between processes.</w:t>
      </w:r>
    </w:p>
    <w:p w14:paraId="4F43B90C" w14:textId="77777777" w:rsidR="00F612D9" w:rsidRPr="00F612D9" w:rsidRDefault="00F612D9" w:rsidP="00F612D9">
      <w:pPr>
        <w:snapToGrid w:val="0"/>
        <w:contextualSpacing/>
        <w:rPr>
          <w:rFonts w:ascii="Times-New-Roman" w:hAnsi="Times-New-Roman" w:cs="Times-New-Roman"/>
          <w:sz w:val="24"/>
          <w:lang w:eastAsia="zh-CN"/>
        </w:rPr>
      </w:pPr>
    </w:p>
    <w:p w14:paraId="741ECE9C" w14:textId="79E909E9" w:rsidR="00F612D9" w:rsidRPr="00F612D9" w:rsidRDefault="00F612D9" w:rsidP="00F612D9">
      <w:pPr>
        <w:snapToGrid w:val="0"/>
        <w:contextualSpacing/>
        <w:rPr>
          <w:rFonts w:ascii="Times-New-Roman" w:hAnsi="Times-New-Roman" w:cs="Times-New-Roman"/>
          <w:b/>
          <w:bCs/>
          <w:sz w:val="24"/>
          <w:lang w:eastAsia="zh-CN"/>
        </w:rPr>
      </w:pPr>
      <w:r w:rsidRPr="00F612D9">
        <w:rPr>
          <w:rFonts w:ascii="Times-New-Roman" w:hAnsi="Times-New-Roman" w:cs="Times-New-Roman"/>
          <w:b/>
          <w:bCs/>
          <w:sz w:val="24"/>
          <w:lang w:eastAsia="zh-CN"/>
        </w:rPr>
        <w:t>Example PC Design Considerations:</w:t>
      </w:r>
    </w:p>
    <w:p w14:paraId="5CE91AED" w14:textId="03951EA2"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xml:space="preserve">- 32-bit </w:t>
      </w:r>
      <w:proofErr w:type="spellStart"/>
      <w:r w:rsidRPr="00F612D9">
        <w:rPr>
          <w:rFonts w:ascii="Times-New-Roman" w:hAnsi="Times-New-Roman" w:cs="Times-New-Roman"/>
          <w:sz w:val="24"/>
          <w:lang w:eastAsia="zh-CN"/>
        </w:rPr>
        <w:t>Incrementer</w:t>
      </w:r>
      <w:proofErr w:type="spellEnd"/>
      <w:r w:rsidRPr="00F612D9">
        <w:rPr>
          <w:rFonts w:ascii="Times-New-Roman" w:hAnsi="Times-New-Roman" w:cs="Times-New-Roman"/>
          <w:sz w:val="24"/>
          <w:lang w:eastAsia="zh-CN"/>
        </w:rPr>
        <w:t xml:space="preserve">: A 32-bit </w:t>
      </w:r>
      <w:proofErr w:type="spellStart"/>
      <w:r w:rsidRPr="00F612D9">
        <w:rPr>
          <w:rFonts w:ascii="Times-New-Roman" w:hAnsi="Times-New-Roman" w:cs="Times-New-Roman"/>
          <w:sz w:val="24"/>
          <w:lang w:eastAsia="zh-CN"/>
        </w:rPr>
        <w:t>incrementer</w:t>
      </w:r>
      <w:proofErr w:type="spellEnd"/>
      <w:r w:rsidRPr="00F612D9">
        <w:rPr>
          <w:rFonts w:ascii="Times-New-Roman" w:hAnsi="Times-New-Roman" w:cs="Times-New-Roman"/>
          <w:sz w:val="24"/>
          <w:lang w:eastAsia="zh-CN"/>
        </w:rPr>
        <w:t xml:space="preserve"> is used to add 4 to the current PC value.</w:t>
      </w:r>
    </w:p>
    <w:p w14:paraId="75BAD16F" w14:textId="2A15D580" w:rsidR="00F612D9" w:rsidRP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Multiplexer for PC Update: A multiplexer (MUX) selects the source of the next PC value, which could be the incremented PC, a branch target address, a jump address, or an exception vector.</w:t>
      </w:r>
    </w:p>
    <w:p w14:paraId="0494D17F" w14:textId="77C53082" w:rsidR="00F612D9" w:rsidRDefault="00F612D9" w:rsidP="00F612D9">
      <w:pPr>
        <w:snapToGrid w:val="0"/>
        <w:contextualSpacing/>
        <w:rPr>
          <w:rFonts w:ascii="Times-New-Roman" w:hAnsi="Times-New-Roman" w:cs="Times-New-Roman"/>
          <w:sz w:val="24"/>
          <w:lang w:eastAsia="zh-CN"/>
        </w:rPr>
      </w:pPr>
      <w:r w:rsidRPr="00F612D9">
        <w:rPr>
          <w:rFonts w:ascii="Times-New-Roman" w:hAnsi="Times-New-Roman" w:cs="Times-New-Roman"/>
          <w:sz w:val="24"/>
          <w:lang w:eastAsia="zh-CN"/>
        </w:rPr>
        <w:t>- PC Register:</w:t>
      </w:r>
      <w:r>
        <w:rPr>
          <w:rFonts w:ascii="Times-New-Roman" w:hAnsi="Times-New-Roman" w:cs="Times-New-Roman"/>
          <w:sz w:val="24"/>
          <w:lang w:eastAsia="zh-CN"/>
        </w:rPr>
        <w:t xml:space="preserve"> </w:t>
      </w:r>
      <w:r w:rsidRPr="00F612D9">
        <w:rPr>
          <w:rFonts w:ascii="Times-New-Roman" w:hAnsi="Times-New-Roman" w:cs="Times-New-Roman"/>
          <w:sz w:val="24"/>
          <w:lang w:eastAsia="zh-CN"/>
        </w:rPr>
        <w:t>A 32-bit register holds the current value of the PC and is updated each clock cycle or as needed, depending on the control signals.</w:t>
      </w:r>
    </w:p>
    <w:p w14:paraId="37ABFEC9" w14:textId="34420FCD" w:rsidR="000D5D63" w:rsidRDefault="000D5D63" w:rsidP="00F612D9">
      <w:pPr>
        <w:snapToGrid w:val="0"/>
        <w:contextualSpacing/>
        <w:rPr>
          <w:rFonts w:ascii="Times-New-Roman" w:hAnsi="Times-New-Roman" w:cs="Times-New-Roman"/>
          <w:b/>
          <w:bCs/>
          <w:sz w:val="24"/>
          <w:lang w:eastAsia="zh-CN"/>
        </w:rPr>
      </w:pPr>
    </w:p>
    <w:p w14:paraId="4E5F7D22" w14:textId="7821470D" w:rsidR="000D5D63" w:rsidRDefault="000D5D63" w:rsidP="000D5D63">
      <w:pPr>
        <w:snapToGrid w:val="0"/>
        <w:ind w:left="2880" w:firstLine="720"/>
        <w:contextualSpacing/>
        <w:rPr>
          <w:rFonts w:ascii="Times-New-Roman" w:hAnsi="Times-New-Roman" w:cs="Times-New-Roman"/>
          <w:b/>
          <w:bCs/>
          <w:sz w:val="24"/>
          <w:u w:val="single"/>
          <w:lang w:eastAsia="zh-CN"/>
        </w:rPr>
      </w:pPr>
      <w:r>
        <w:rPr>
          <w:rFonts w:ascii="Times-New-Roman" w:hAnsi="Times-New-Roman" w:cs="Times-New-Roman"/>
          <w:b/>
          <w:bCs/>
          <w:sz w:val="24"/>
          <w:u w:val="single"/>
          <w:lang w:eastAsia="zh-CN"/>
        </w:rPr>
        <w:t>QUESTION 4</w:t>
      </w:r>
    </w:p>
    <w:p w14:paraId="71118FF3" w14:textId="77777777" w:rsidR="000D5D63" w:rsidRDefault="000D5D63" w:rsidP="000D5D63">
      <w:pPr>
        <w:snapToGrid w:val="0"/>
        <w:contextualSpacing/>
        <w:rPr>
          <w:rFonts w:ascii="Times-New-Roman" w:hAnsi="Times-New-Roman" w:cs="Times-New-Roman"/>
          <w:b/>
          <w:bCs/>
          <w:sz w:val="24"/>
          <w:u w:val="single"/>
          <w:lang w:eastAsia="zh-CN"/>
        </w:rPr>
      </w:pPr>
    </w:p>
    <w:p w14:paraId="03FB63D1"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In contemporary processors, especially those using RISC (Reduced Instruction Set Computing) architectures like MIPS, instructions are generally executed across multiple cycles rather than within a single cycle. This method, known as 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provides several advantages in terms of performance, resource efficiency, and adaptability.</w:t>
      </w:r>
    </w:p>
    <w:p w14:paraId="5E310517" w14:textId="77777777" w:rsidR="000D5D63" w:rsidRPr="000D5D63" w:rsidRDefault="000D5D63" w:rsidP="000D5D63">
      <w:pPr>
        <w:snapToGrid w:val="0"/>
        <w:contextualSpacing/>
        <w:rPr>
          <w:rFonts w:ascii="Times-New-Roman" w:hAnsi="Times-New-Roman" w:cs="Times-New-Roman"/>
          <w:sz w:val="24"/>
          <w:lang w:eastAsia="zh-CN"/>
        </w:rPr>
      </w:pPr>
    </w:p>
    <w:p w14:paraId="199D3E17" w14:textId="416EFCE3"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 xml:space="preserve">1. Why </w:t>
      </w:r>
      <w:r w:rsidRPr="000D5D63">
        <w:rPr>
          <w:rFonts w:ascii="Times-New-Roman" w:hAnsi="Times-New-Roman" w:cs="Times-New-Roman"/>
          <w:b/>
          <w:bCs/>
          <w:sz w:val="24"/>
          <w:lang w:eastAsia="zh-CN"/>
        </w:rPr>
        <w:t>Not</w:t>
      </w:r>
      <w:r w:rsidRPr="000D5D63">
        <w:rPr>
          <w:rFonts w:ascii="Times-New-Roman" w:hAnsi="Times-New-Roman" w:cs="Times-New-Roman"/>
          <w:b/>
          <w:bCs/>
          <w:sz w:val="24"/>
          <w:lang w:eastAsia="zh-CN"/>
        </w:rPr>
        <w:t xml:space="preserve"> Single-Cycle Execution?</w:t>
      </w:r>
    </w:p>
    <w:p w14:paraId="4063C010" w14:textId="77777777" w:rsidR="000D5D63" w:rsidRPr="000D5D63" w:rsidRDefault="000D5D63" w:rsidP="000D5D63">
      <w:pPr>
        <w:snapToGrid w:val="0"/>
        <w:contextualSpacing/>
        <w:rPr>
          <w:rFonts w:ascii="Times-New-Roman" w:hAnsi="Times-New-Roman" w:cs="Times-New-Roman"/>
          <w:sz w:val="24"/>
          <w:lang w:eastAsia="zh-CN"/>
        </w:rPr>
      </w:pPr>
    </w:p>
    <w:p w14:paraId="4DCBF922"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In a </w:t>
      </w:r>
      <w:proofErr w:type="gramStart"/>
      <w:r w:rsidRPr="000D5D63">
        <w:rPr>
          <w:rFonts w:ascii="Times-New-Roman" w:hAnsi="Times-New-Roman" w:cs="Times-New-Roman"/>
          <w:sz w:val="24"/>
          <w:lang w:eastAsia="zh-CN"/>
        </w:rPr>
        <w:t>single-cycle</w:t>
      </w:r>
      <w:proofErr w:type="gramEnd"/>
      <w:r w:rsidRPr="000D5D63">
        <w:rPr>
          <w:rFonts w:ascii="Times-New-Roman" w:hAnsi="Times-New-Roman" w:cs="Times-New-Roman"/>
          <w:sz w:val="24"/>
          <w:lang w:eastAsia="zh-CN"/>
        </w:rPr>
        <w:t xml:space="preserv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every instruction, regardless of complexity, must be completed within a single clock cycle. This approach has notable drawbacks:</w:t>
      </w:r>
    </w:p>
    <w:p w14:paraId="25216698" w14:textId="23C761FC"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Cycle Time Constraint: The cycle duration would need to accommodate the slowest instruction, meaning even simple operations (like register-to-register moves) would take more time than necessary.</w:t>
      </w:r>
    </w:p>
    <w:p w14:paraId="0D699583" w14:textId="5C80C9A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Resource Inefficiency: All hardware components (ALU, memory, etc.) must be available and utilized within that one cycle, leading to either underuse (for simpler instructions) or the requirement for complex, costly hardware capable of performing multiple tasks simultaneously.</w:t>
      </w:r>
    </w:p>
    <w:p w14:paraId="26997039" w14:textId="77777777" w:rsidR="000D5D63" w:rsidRPr="000D5D63" w:rsidRDefault="000D5D63" w:rsidP="000D5D63">
      <w:pPr>
        <w:snapToGrid w:val="0"/>
        <w:contextualSpacing/>
        <w:rPr>
          <w:rFonts w:ascii="Times-New-Roman" w:hAnsi="Times-New-Roman" w:cs="Times-New-Roman"/>
          <w:sz w:val="24"/>
          <w:lang w:eastAsia="zh-CN"/>
        </w:rPr>
      </w:pPr>
    </w:p>
    <w:p w14:paraId="677305EF" w14:textId="61ADE2CD"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2. Advantages of a Multi-Cycle Datapath</w:t>
      </w:r>
    </w:p>
    <w:p w14:paraId="42B789C0" w14:textId="77777777" w:rsidR="000D5D63" w:rsidRPr="000D5D63" w:rsidRDefault="000D5D63" w:rsidP="000D5D63">
      <w:pPr>
        <w:snapToGrid w:val="0"/>
        <w:contextualSpacing/>
        <w:rPr>
          <w:rFonts w:ascii="Times-New-Roman" w:hAnsi="Times-New-Roman" w:cs="Times-New-Roman"/>
          <w:sz w:val="24"/>
          <w:lang w:eastAsia="zh-CN"/>
        </w:rPr>
      </w:pPr>
    </w:p>
    <w:p w14:paraId="162C621F"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xml:space="preserve"> overcomes these challenges by dividing instruction execution into distinct steps, each taking a single cycle. Here’s why this approach is beneficial:</w:t>
      </w:r>
    </w:p>
    <w:p w14:paraId="3FBCEACC" w14:textId="77777777" w:rsidR="000D5D63" w:rsidRPr="000D5D63" w:rsidRDefault="000D5D63" w:rsidP="000D5D63">
      <w:pPr>
        <w:snapToGrid w:val="0"/>
        <w:contextualSpacing/>
        <w:rPr>
          <w:rFonts w:ascii="Times-New-Roman" w:hAnsi="Times-New-Roman" w:cs="Times-New-Roman"/>
          <w:sz w:val="24"/>
          <w:lang w:eastAsia="zh-CN"/>
        </w:rPr>
      </w:pPr>
    </w:p>
    <w:p w14:paraId="4D885C0A" w14:textId="32268F8B"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Optimized Cycle Duration: Each stage or step in the instruction execution process can be tailored to take exactly the time it needs, rather than the time required by the most complex instruction. This allows for a shorter overall cycle time, boosting the clock speed and enhancing performance.</w:t>
      </w:r>
    </w:p>
    <w:p w14:paraId="033FD3DD" w14:textId="77777777" w:rsidR="000D5D63" w:rsidRPr="000D5D63" w:rsidRDefault="000D5D63" w:rsidP="000D5D63">
      <w:pPr>
        <w:snapToGrid w:val="0"/>
        <w:contextualSpacing/>
        <w:rPr>
          <w:rFonts w:ascii="Times-New-Roman" w:hAnsi="Times-New-Roman" w:cs="Times-New-Roman"/>
          <w:sz w:val="24"/>
          <w:lang w:eastAsia="zh-CN"/>
        </w:rPr>
      </w:pPr>
    </w:p>
    <w:p w14:paraId="42AF6BCC" w14:textId="4883A3A4"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Resource Reusability: In a multi-cycle design, hardware resources like the ALU or memory can be used in different cycles. For example, the ALU might first calculate an address during the instruction decode phase and then perform an arithmetic operation in the execution phase. This reduces the need for redundant hardware, lowering the processor's cost and complexity.</w:t>
      </w:r>
    </w:p>
    <w:p w14:paraId="5EC758E3" w14:textId="77777777" w:rsidR="000D5D63" w:rsidRPr="000D5D63" w:rsidRDefault="000D5D63" w:rsidP="000D5D63">
      <w:pPr>
        <w:snapToGrid w:val="0"/>
        <w:contextualSpacing/>
        <w:rPr>
          <w:rFonts w:ascii="Times-New-Roman" w:hAnsi="Times-New-Roman" w:cs="Times-New-Roman"/>
          <w:sz w:val="24"/>
          <w:lang w:eastAsia="zh-CN"/>
        </w:rPr>
      </w:pPr>
    </w:p>
    <w:p w14:paraId="20A9DCE6" w14:textId="6DB21A76"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Increased Flexibility: Different instructions (e.g., arithmetic, memory access, branching) require varying sequences of operations. A multi-cycle approach can more easily accommodate these diverse requirements than a single-cycle design.</w:t>
      </w:r>
    </w:p>
    <w:p w14:paraId="2F8C34A1" w14:textId="77777777" w:rsidR="000D5D63" w:rsidRPr="000D5D63" w:rsidRDefault="000D5D63" w:rsidP="000D5D63">
      <w:pPr>
        <w:snapToGrid w:val="0"/>
        <w:contextualSpacing/>
        <w:rPr>
          <w:rFonts w:ascii="Times-New-Roman" w:hAnsi="Times-New-Roman" w:cs="Times-New-Roman"/>
          <w:b/>
          <w:bCs/>
          <w:sz w:val="24"/>
          <w:lang w:eastAsia="zh-CN"/>
        </w:rPr>
      </w:pPr>
    </w:p>
    <w:p w14:paraId="30CBCC7F" w14:textId="63F06866"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b/>
          <w:bCs/>
          <w:sz w:val="24"/>
          <w:lang w:eastAsia="zh-CN"/>
        </w:rPr>
        <w:t>3. Stages in a Multi-Cycle Datapath</w:t>
      </w:r>
    </w:p>
    <w:p w14:paraId="1570ECF8" w14:textId="77777777" w:rsidR="000D5D63" w:rsidRPr="000D5D63" w:rsidRDefault="000D5D63" w:rsidP="000D5D63">
      <w:pPr>
        <w:snapToGrid w:val="0"/>
        <w:contextualSpacing/>
        <w:rPr>
          <w:rFonts w:ascii="Times-New-Roman" w:hAnsi="Times-New-Roman" w:cs="Times-New-Roman"/>
          <w:sz w:val="24"/>
          <w:lang w:eastAsia="zh-CN"/>
        </w:rPr>
      </w:pPr>
    </w:p>
    <w:p w14:paraId="283FAEDA"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Instruction execution in 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xml:space="preserve"> is typically broken down into the following stages:</w:t>
      </w:r>
    </w:p>
    <w:p w14:paraId="2E23A2FC" w14:textId="77777777" w:rsidR="000D5D63" w:rsidRPr="000D5D63" w:rsidRDefault="000D5D63" w:rsidP="000D5D63">
      <w:pPr>
        <w:snapToGrid w:val="0"/>
        <w:contextualSpacing/>
        <w:rPr>
          <w:rFonts w:ascii="Times-New-Roman" w:hAnsi="Times-New-Roman" w:cs="Times-New-Roman"/>
          <w:sz w:val="24"/>
          <w:lang w:eastAsia="zh-CN"/>
        </w:rPr>
      </w:pPr>
    </w:p>
    <w:p w14:paraId="28306375" w14:textId="35395119"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1. Instruction Fetch (IF): </w:t>
      </w:r>
    </w:p>
    <w:p w14:paraId="63644509" w14:textId="205D49AD"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instruction is retrieved from memory.</w:t>
      </w:r>
    </w:p>
    <w:p w14:paraId="18B959B1"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Program Counter (PC) is updated to point to the next instruction.</w:t>
      </w:r>
    </w:p>
    <w:p w14:paraId="19B2929A" w14:textId="77777777" w:rsidR="000D5D63" w:rsidRPr="000D5D63" w:rsidRDefault="000D5D63" w:rsidP="000D5D63">
      <w:pPr>
        <w:snapToGrid w:val="0"/>
        <w:contextualSpacing/>
        <w:rPr>
          <w:rFonts w:ascii="Times-New-Roman" w:hAnsi="Times-New-Roman" w:cs="Times-New-Roman"/>
          <w:sz w:val="24"/>
          <w:lang w:eastAsia="zh-CN"/>
        </w:rPr>
      </w:pPr>
    </w:p>
    <w:p w14:paraId="72AED35E" w14:textId="0C90E932"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2. Instruction Decode (ID):</w:t>
      </w:r>
    </w:p>
    <w:p w14:paraId="37EFAA8B"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fetched instruction is interpreted to determine its type and necessary operands.</w:t>
      </w:r>
    </w:p>
    <w:p w14:paraId="006E77D5"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control unit generates the appropriate control signals.</w:t>
      </w:r>
    </w:p>
    <w:p w14:paraId="28F7D7FC"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required registers are read.</w:t>
      </w:r>
    </w:p>
    <w:p w14:paraId="47259B77" w14:textId="77777777" w:rsidR="000D5D63" w:rsidRPr="000D5D63" w:rsidRDefault="000D5D63" w:rsidP="000D5D63">
      <w:pPr>
        <w:snapToGrid w:val="0"/>
        <w:contextualSpacing/>
        <w:rPr>
          <w:rFonts w:ascii="Times-New-Roman" w:hAnsi="Times-New-Roman" w:cs="Times-New-Roman"/>
          <w:sz w:val="24"/>
          <w:lang w:eastAsia="zh-CN"/>
        </w:rPr>
      </w:pPr>
    </w:p>
    <w:p w14:paraId="08C9FD10" w14:textId="62778325"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3. Execution (EX):</w:t>
      </w:r>
    </w:p>
    <w:p w14:paraId="47FDFBEB"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ALU carries out the needed operation (e.g., addition, subtraction, address calculation).</w:t>
      </w:r>
    </w:p>
    <w:p w14:paraId="75B64D8B"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For load/store instructions, the effective memory address is calculated.</w:t>
      </w:r>
    </w:p>
    <w:p w14:paraId="6DC9D244" w14:textId="77777777" w:rsidR="000D5D63" w:rsidRPr="000D5D63" w:rsidRDefault="000D5D63" w:rsidP="000D5D63">
      <w:pPr>
        <w:snapToGrid w:val="0"/>
        <w:contextualSpacing/>
        <w:rPr>
          <w:rFonts w:ascii="Times-New-Roman" w:hAnsi="Times-New-Roman" w:cs="Times-New-Roman"/>
          <w:sz w:val="24"/>
          <w:lang w:eastAsia="zh-CN"/>
        </w:rPr>
      </w:pPr>
    </w:p>
    <w:p w14:paraId="729475CF" w14:textId="250D6C54"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lastRenderedPageBreak/>
        <w:t>4. Memory Access (MEM):</w:t>
      </w:r>
    </w:p>
    <w:p w14:paraId="447870D2"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For load instructions, data is fetched from memory.</w:t>
      </w:r>
    </w:p>
    <w:p w14:paraId="5B8D1469"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For store instructions, data is written to memory.</w:t>
      </w:r>
    </w:p>
    <w:p w14:paraId="4E54DE1B"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For branch instructions, the PC is updated to the branch target address if the branch is taken.</w:t>
      </w:r>
    </w:p>
    <w:p w14:paraId="28D9831C" w14:textId="77777777" w:rsidR="000D5D63" w:rsidRPr="000D5D63" w:rsidRDefault="000D5D63" w:rsidP="000D5D63">
      <w:pPr>
        <w:snapToGrid w:val="0"/>
        <w:contextualSpacing/>
        <w:rPr>
          <w:rFonts w:ascii="Times-New-Roman" w:hAnsi="Times-New-Roman" w:cs="Times-New-Roman"/>
          <w:sz w:val="24"/>
          <w:lang w:eastAsia="zh-CN"/>
        </w:rPr>
      </w:pPr>
    </w:p>
    <w:p w14:paraId="3B877FB8" w14:textId="7F86AB89"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5. Write Back (WB):</w:t>
      </w:r>
    </w:p>
    <w:p w14:paraId="583B98AC"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result of the ALU operation or the data fetched from memory is written back to the appropriate register.</w:t>
      </w:r>
    </w:p>
    <w:p w14:paraId="015CEEBB" w14:textId="77777777" w:rsidR="000D5D63" w:rsidRPr="000D5D63" w:rsidRDefault="000D5D63" w:rsidP="000D5D63">
      <w:pPr>
        <w:snapToGrid w:val="0"/>
        <w:contextualSpacing/>
        <w:rPr>
          <w:rFonts w:ascii="Times-New-Roman" w:hAnsi="Times-New-Roman" w:cs="Times-New-Roman"/>
          <w:sz w:val="24"/>
          <w:lang w:eastAsia="zh-CN"/>
        </w:rPr>
      </w:pPr>
    </w:p>
    <w:p w14:paraId="653F3327"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These stages allow various parts of the processor to operate concurrently, maximizing the efficiency of the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w:t>
      </w:r>
    </w:p>
    <w:p w14:paraId="449A5A5A" w14:textId="77777777" w:rsidR="000D5D63" w:rsidRPr="000D5D63" w:rsidRDefault="000D5D63" w:rsidP="000D5D63">
      <w:pPr>
        <w:snapToGrid w:val="0"/>
        <w:contextualSpacing/>
        <w:rPr>
          <w:rFonts w:ascii="Times-New-Roman" w:hAnsi="Times-New-Roman" w:cs="Times-New-Roman"/>
          <w:sz w:val="24"/>
          <w:lang w:eastAsia="zh-CN"/>
        </w:rPr>
      </w:pPr>
    </w:p>
    <w:p w14:paraId="7089054F" w14:textId="2948D77D"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4. Control Unit and State Machine</w:t>
      </w:r>
    </w:p>
    <w:p w14:paraId="539DA700" w14:textId="77777777" w:rsidR="000D5D63" w:rsidRPr="000D5D63" w:rsidRDefault="000D5D63" w:rsidP="000D5D63">
      <w:pPr>
        <w:snapToGrid w:val="0"/>
        <w:contextualSpacing/>
        <w:rPr>
          <w:rFonts w:ascii="Times-New-Roman" w:hAnsi="Times-New-Roman" w:cs="Times-New-Roman"/>
          <w:sz w:val="24"/>
          <w:lang w:eastAsia="zh-CN"/>
        </w:rPr>
      </w:pPr>
    </w:p>
    <w:p w14:paraId="621C9C37"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In 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the control unit is crucial in managing instruction execution across multiple cycles. It does so by implementing a finite state machine (FSM) that transitions through a series of states corresponding to different instruction execution stages.</w:t>
      </w:r>
    </w:p>
    <w:p w14:paraId="7EA1D56D" w14:textId="77777777" w:rsidR="000D5D63" w:rsidRPr="000D5D63" w:rsidRDefault="000D5D63" w:rsidP="000D5D63">
      <w:pPr>
        <w:snapToGrid w:val="0"/>
        <w:contextualSpacing/>
        <w:rPr>
          <w:rFonts w:ascii="Times-New-Roman" w:hAnsi="Times-New-Roman" w:cs="Times-New-Roman"/>
          <w:sz w:val="24"/>
          <w:lang w:eastAsia="zh-CN"/>
        </w:rPr>
      </w:pPr>
    </w:p>
    <w:p w14:paraId="2185A292" w14:textId="7F1A5E3B"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State Transitions: The control unit moves from one state to another based on the current state, the type of instruction being executed, and the outcomes of operations (e.g., whether a branch condition is satisfied).</w:t>
      </w:r>
    </w:p>
    <w:p w14:paraId="1EBA8B24" w14:textId="77777777" w:rsidR="000D5D63" w:rsidRPr="000D5D63" w:rsidRDefault="000D5D63" w:rsidP="000D5D63">
      <w:pPr>
        <w:snapToGrid w:val="0"/>
        <w:contextualSpacing/>
        <w:rPr>
          <w:rFonts w:ascii="Times-New-Roman" w:hAnsi="Times-New-Roman" w:cs="Times-New-Roman"/>
          <w:sz w:val="24"/>
          <w:lang w:eastAsia="zh-CN"/>
        </w:rPr>
      </w:pPr>
    </w:p>
    <w:p w14:paraId="75789E38" w14:textId="09211D5D"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Control Signals: In each state, the control unit generates signals that direct the operation of various components (e.g., ALU control, memory read/write, register write). These signals ensure the correct movement of data between registers, the ALU, and memory at the appropriate times.</w:t>
      </w:r>
    </w:p>
    <w:p w14:paraId="2F5AC8C0" w14:textId="77777777" w:rsidR="000D5D63" w:rsidRPr="000D5D63" w:rsidRDefault="000D5D63" w:rsidP="000D5D63">
      <w:pPr>
        <w:snapToGrid w:val="0"/>
        <w:contextualSpacing/>
        <w:rPr>
          <w:rFonts w:ascii="Times-New-Roman" w:hAnsi="Times-New-Roman" w:cs="Times-New-Roman"/>
          <w:sz w:val="24"/>
          <w:lang w:eastAsia="zh-CN"/>
        </w:rPr>
      </w:pPr>
    </w:p>
    <w:p w14:paraId="48D431B6" w14:textId="5B6CAB47"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5. Example: Load Word (LW) Instruction Execution</w:t>
      </w:r>
    </w:p>
    <w:p w14:paraId="0F83E34B" w14:textId="77777777" w:rsidR="000D5D63" w:rsidRPr="000D5D63" w:rsidRDefault="000D5D63" w:rsidP="000D5D63">
      <w:pPr>
        <w:snapToGrid w:val="0"/>
        <w:contextualSpacing/>
        <w:rPr>
          <w:rFonts w:ascii="Times-New-Roman" w:hAnsi="Times-New-Roman" w:cs="Times-New-Roman"/>
          <w:sz w:val="24"/>
          <w:lang w:eastAsia="zh-CN"/>
        </w:rPr>
      </w:pPr>
    </w:p>
    <w:p w14:paraId="51B3755C"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Let's explore how a `</w:t>
      </w:r>
      <w:proofErr w:type="spellStart"/>
      <w:r w:rsidRPr="000D5D63">
        <w:rPr>
          <w:rFonts w:ascii="Times-New-Roman" w:hAnsi="Times-New-Roman" w:cs="Times-New-Roman"/>
          <w:sz w:val="24"/>
          <w:lang w:eastAsia="zh-CN"/>
        </w:rPr>
        <w:t>lw</w:t>
      </w:r>
      <w:proofErr w:type="spellEnd"/>
      <w:r w:rsidRPr="000D5D63">
        <w:rPr>
          <w:rFonts w:ascii="Times-New-Roman" w:hAnsi="Times-New-Roman" w:cs="Times-New-Roman"/>
          <w:sz w:val="24"/>
          <w:lang w:eastAsia="zh-CN"/>
        </w:rPr>
        <w:t xml:space="preserve">` (load word) instruction is executed in 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w:t>
      </w:r>
    </w:p>
    <w:p w14:paraId="6CAA1E57" w14:textId="77777777" w:rsidR="000D5D63" w:rsidRPr="000D5D63" w:rsidRDefault="000D5D63" w:rsidP="000D5D63">
      <w:pPr>
        <w:snapToGrid w:val="0"/>
        <w:contextualSpacing/>
        <w:rPr>
          <w:rFonts w:ascii="Times-New-Roman" w:hAnsi="Times-New-Roman" w:cs="Times-New-Roman"/>
          <w:sz w:val="24"/>
          <w:lang w:eastAsia="zh-CN"/>
        </w:rPr>
      </w:pPr>
    </w:p>
    <w:p w14:paraId="555ADA3A" w14:textId="0204BBC2"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1. </w:t>
      </w:r>
      <w:r>
        <w:rPr>
          <w:rFonts w:ascii="Times-New-Roman" w:hAnsi="Times-New-Roman" w:cs="Times-New-Roman"/>
          <w:sz w:val="24"/>
          <w:lang w:eastAsia="zh-CN"/>
        </w:rPr>
        <w:t>I</w:t>
      </w:r>
      <w:r w:rsidRPr="000D5D63">
        <w:rPr>
          <w:rFonts w:ascii="Times-New-Roman" w:hAnsi="Times-New-Roman" w:cs="Times-New-Roman"/>
          <w:sz w:val="24"/>
          <w:lang w:eastAsia="zh-CN"/>
        </w:rPr>
        <w:t xml:space="preserve">nstruction Fetch (IF): </w:t>
      </w:r>
    </w:p>
    <w:p w14:paraId="1972CF32"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instruction is retrieved from memory using the address in the PC.</w:t>
      </w:r>
    </w:p>
    <w:p w14:paraId="648368C2"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PC is incremented by 4 to point to the next instruction.</w:t>
      </w:r>
    </w:p>
    <w:p w14:paraId="2056D224" w14:textId="77777777" w:rsidR="000D5D63" w:rsidRPr="000D5D63" w:rsidRDefault="000D5D63" w:rsidP="000D5D63">
      <w:pPr>
        <w:snapToGrid w:val="0"/>
        <w:contextualSpacing/>
        <w:rPr>
          <w:rFonts w:ascii="Times-New-Roman" w:hAnsi="Times-New-Roman" w:cs="Times-New-Roman"/>
          <w:sz w:val="24"/>
          <w:lang w:eastAsia="zh-CN"/>
        </w:rPr>
      </w:pPr>
    </w:p>
    <w:p w14:paraId="3DC865A0" w14:textId="212E22A5"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2. Instruction Decode (ID):</w:t>
      </w:r>
    </w:p>
    <w:p w14:paraId="4BEF8DF4"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instruction is decoded to recognize it as a `</w:t>
      </w:r>
      <w:proofErr w:type="spellStart"/>
      <w:r w:rsidRPr="000D5D63">
        <w:rPr>
          <w:rFonts w:ascii="Times-New-Roman" w:hAnsi="Times-New-Roman" w:cs="Times-New-Roman"/>
          <w:sz w:val="24"/>
          <w:lang w:eastAsia="zh-CN"/>
        </w:rPr>
        <w:t>lw</w:t>
      </w:r>
      <w:proofErr w:type="spellEnd"/>
      <w:r w:rsidRPr="000D5D63">
        <w:rPr>
          <w:rFonts w:ascii="Times-New-Roman" w:hAnsi="Times-New-Roman" w:cs="Times-New-Roman"/>
          <w:sz w:val="24"/>
          <w:lang w:eastAsia="zh-CN"/>
        </w:rPr>
        <w:t>`.</w:t>
      </w:r>
    </w:p>
    <w:p w14:paraId="4025B9E2"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base address and offset for the load operation are identified.</w:t>
      </w:r>
    </w:p>
    <w:p w14:paraId="0258F0B1"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base register is read.</w:t>
      </w:r>
    </w:p>
    <w:p w14:paraId="291664C2" w14:textId="77777777" w:rsidR="000D5D63" w:rsidRPr="000D5D63" w:rsidRDefault="000D5D63" w:rsidP="000D5D63">
      <w:pPr>
        <w:snapToGrid w:val="0"/>
        <w:contextualSpacing/>
        <w:rPr>
          <w:rFonts w:ascii="Times-New-Roman" w:hAnsi="Times-New-Roman" w:cs="Times-New-Roman"/>
          <w:sz w:val="24"/>
          <w:lang w:eastAsia="zh-CN"/>
        </w:rPr>
      </w:pPr>
    </w:p>
    <w:p w14:paraId="5B2431A1" w14:textId="6E3E92F3"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3. Execution (EX):</w:t>
      </w:r>
    </w:p>
    <w:p w14:paraId="1690E574"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ALU computes the effective address by adding the base address from the register to the offset specified in the instruction.</w:t>
      </w:r>
    </w:p>
    <w:p w14:paraId="4FBF3F33" w14:textId="77777777" w:rsidR="000D5D63" w:rsidRPr="000D5D63" w:rsidRDefault="000D5D63" w:rsidP="000D5D63">
      <w:pPr>
        <w:snapToGrid w:val="0"/>
        <w:contextualSpacing/>
        <w:rPr>
          <w:rFonts w:ascii="Times-New-Roman" w:hAnsi="Times-New-Roman" w:cs="Times-New-Roman"/>
          <w:sz w:val="24"/>
          <w:lang w:eastAsia="zh-CN"/>
        </w:rPr>
      </w:pPr>
    </w:p>
    <w:p w14:paraId="76E859DF" w14:textId="7788A16D"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4. Memory Access (MEM):</w:t>
      </w:r>
    </w:p>
    <w:p w14:paraId="4ACCB1C1"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   - The computed address is used to access memory, and the word at that address is read into a temporary register.</w:t>
      </w:r>
    </w:p>
    <w:p w14:paraId="29CC08C4" w14:textId="77777777" w:rsidR="000D5D63" w:rsidRPr="000D5D63" w:rsidRDefault="000D5D63" w:rsidP="000D5D63">
      <w:pPr>
        <w:snapToGrid w:val="0"/>
        <w:contextualSpacing/>
        <w:rPr>
          <w:rFonts w:ascii="Times-New-Roman" w:hAnsi="Times-New-Roman" w:cs="Times-New-Roman"/>
          <w:sz w:val="24"/>
          <w:lang w:eastAsia="zh-CN"/>
        </w:rPr>
      </w:pPr>
    </w:p>
    <w:p w14:paraId="1378FDE7" w14:textId="3AB2C78B"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5. Write Back (WB):</w:t>
      </w:r>
    </w:p>
    <w:p w14:paraId="23B15153"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lastRenderedPageBreak/>
        <w:t xml:space="preserve">   - The data fetched from memory is written back to the destination register specified in the instruction.</w:t>
      </w:r>
    </w:p>
    <w:p w14:paraId="64899ECA" w14:textId="77777777" w:rsidR="000D5D63" w:rsidRPr="000D5D63" w:rsidRDefault="000D5D63" w:rsidP="000D5D63">
      <w:pPr>
        <w:snapToGrid w:val="0"/>
        <w:contextualSpacing/>
        <w:rPr>
          <w:rFonts w:ascii="Times-New-Roman" w:hAnsi="Times-New-Roman" w:cs="Times-New-Roman"/>
          <w:sz w:val="24"/>
          <w:lang w:eastAsia="zh-CN"/>
        </w:rPr>
      </w:pPr>
    </w:p>
    <w:p w14:paraId="0E9D89B9"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This sequence illustrates how the multi-cycle approach enables more detailed and efficient handling of the instruction execution process.</w:t>
      </w:r>
    </w:p>
    <w:p w14:paraId="4CB9259E" w14:textId="77777777" w:rsidR="000D5D63" w:rsidRPr="000D5D63" w:rsidRDefault="000D5D63" w:rsidP="000D5D63">
      <w:pPr>
        <w:snapToGrid w:val="0"/>
        <w:contextualSpacing/>
        <w:rPr>
          <w:rFonts w:ascii="Times-New-Roman" w:hAnsi="Times-New-Roman" w:cs="Times-New-Roman"/>
          <w:sz w:val="24"/>
          <w:lang w:eastAsia="zh-CN"/>
        </w:rPr>
      </w:pPr>
    </w:p>
    <w:p w14:paraId="75E50D11" w14:textId="7A8CC4AD"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6. Pipeline Considerations</w:t>
      </w:r>
    </w:p>
    <w:p w14:paraId="6F3329E0" w14:textId="77777777" w:rsidR="000D5D63" w:rsidRPr="000D5D63" w:rsidRDefault="000D5D63" w:rsidP="000D5D63">
      <w:pPr>
        <w:snapToGrid w:val="0"/>
        <w:contextualSpacing/>
        <w:rPr>
          <w:rFonts w:ascii="Times-New-Roman" w:hAnsi="Times-New-Roman" w:cs="Times-New-Roman"/>
          <w:sz w:val="24"/>
          <w:lang w:eastAsia="zh-CN"/>
        </w:rPr>
      </w:pPr>
    </w:p>
    <w:p w14:paraId="18DA7B60" w14:textId="7777777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Although the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xml:space="preserve"> differs from pipelining, understanding it is essential when considering how pipelined processors operate. In a pipelined processor, different instructions can be in different execution stages simultaneously, which is facilitated by breaking down instruction execution into these discrete cycles.</w:t>
      </w:r>
    </w:p>
    <w:p w14:paraId="10BBD53D" w14:textId="77777777" w:rsidR="000D5D63" w:rsidRPr="000D5D63" w:rsidRDefault="000D5D63" w:rsidP="000D5D63">
      <w:pPr>
        <w:snapToGrid w:val="0"/>
        <w:contextualSpacing/>
        <w:rPr>
          <w:rFonts w:ascii="Times-New-Roman" w:hAnsi="Times-New-Roman" w:cs="Times-New-Roman"/>
          <w:sz w:val="24"/>
          <w:lang w:eastAsia="zh-CN"/>
        </w:rPr>
      </w:pPr>
    </w:p>
    <w:p w14:paraId="10F043F4" w14:textId="1A8831AC" w:rsidR="000D5D63" w:rsidRPr="000D5D63" w:rsidRDefault="000D5D63" w:rsidP="000D5D63">
      <w:pPr>
        <w:snapToGrid w:val="0"/>
        <w:contextualSpacing/>
        <w:rPr>
          <w:rFonts w:ascii="Times-New-Roman" w:hAnsi="Times-New-Roman" w:cs="Times-New-Roman"/>
          <w:b/>
          <w:bCs/>
          <w:sz w:val="24"/>
          <w:lang w:eastAsia="zh-CN"/>
        </w:rPr>
      </w:pPr>
      <w:r w:rsidRPr="000D5D63">
        <w:rPr>
          <w:rFonts w:ascii="Times-New-Roman" w:hAnsi="Times-New-Roman" w:cs="Times-New-Roman"/>
          <w:b/>
          <w:bCs/>
          <w:sz w:val="24"/>
          <w:lang w:eastAsia="zh-CN"/>
        </w:rPr>
        <w:t>Summary</w:t>
      </w:r>
    </w:p>
    <w:p w14:paraId="6C6BA35B" w14:textId="77777777" w:rsidR="000D5D63" w:rsidRPr="000D5D63" w:rsidRDefault="000D5D63" w:rsidP="000D5D63">
      <w:pPr>
        <w:snapToGrid w:val="0"/>
        <w:contextualSpacing/>
        <w:rPr>
          <w:rFonts w:ascii="Times-New-Roman" w:hAnsi="Times-New-Roman" w:cs="Times-New-Roman"/>
          <w:sz w:val="24"/>
          <w:lang w:eastAsia="zh-CN"/>
        </w:rPr>
      </w:pPr>
    </w:p>
    <w:p w14:paraId="3DE94380" w14:textId="7866D157" w:rsidR="000D5D63" w:rsidRPr="000D5D63" w:rsidRDefault="000D5D63" w:rsidP="000D5D63">
      <w:pPr>
        <w:snapToGrid w:val="0"/>
        <w:contextualSpacing/>
        <w:rPr>
          <w:rFonts w:ascii="Times-New-Roman" w:hAnsi="Times-New-Roman" w:cs="Times-New-Roman"/>
          <w:sz w:val="24"/>
          <w:lang w:eastAsia="zh-CN"/>
        </w:rPr>
      </w:pPr>
      <w:r w:rsidRPr="000D5D63">
        <w:rPr>
          <w:rFonts w:ascii="Times-New-Roman" w:hAnsi="Times-New-Roman" w:cs="Times-New-Roman"/>
          <w:sz w:val="24"/>
          <w:lang w:eastAsia="zh-CN"/>
        </w:rPr>
        <w:t xml:space="preserve">To sum up, a multi-cycle </w:t>
      </w:r>
      <w:proofErr w:type="spellStart"/>
      <w:r w:rsidRPr="000D5D63">
        <w:rPr>
          <w:rFonts w:ascii="Times-New-Roman" w:hAnsi="Times-New-Roman" w:cs="Times-New-Roman"/>
          <w:sz w:val="24"/>
          <w:lang w:eastAsia="zh-CN"/>
        </w:rPr>
        <w:t>datapath</w:t>
      </w:r>
      <w:proofErr w:type="spellEnd"/>
      <w:r w:rsidRPr="000D5D63">
        <w:rPr>
          <w:rFonts w:ascii="Times-New-Roman" w:hAnsi="Times-New-Roman" w:cs="Times-New-Roman"/>
          <w:sz w:val="24"/>
          <w:lang w:eastAsia="zh-CN"/>
        </w:rPr>
        <w:t xml:space="preserve"> enhances efficiency and flexibility in instruction execution by dividing the process into manageable stages. This allows for optimized cycle times, resource reuse, and better accommodation of various instruction types. The control unit, through a state machine, manages these stages to ensure that instructions are executed correctly and efficiently.</w:t>
      </w:r>
    </w:p>
    <w:p w14:paraId="3FF1354D" w14:textId="77777777" w:rsidR="00F612D9" w:rsidRDefault="00F612D9" w:rsidP="00F612D9">
      <w:pPr>
        <w:snapToGrid w:val="0"/>
        <w:contextualSpacing/>
        <w:rPr>
          <w:rFonts w:ascii="Times-New-Roman" w:hAnsi="Times-New-Roman" w:cs="Times-New-Roman"/>
          <w:b/>
          <w:bCs/>
          <w:sz w:val="24"/>
          <w:lang w:eastAsia="zh-CN"/>
        </w:rPr>
      </w:pPr>
    </w:p>
    <w:p w14:paraId="61F35720" w14:textId="77777777" w:rsidR="00F612D9" w:rsidRDefault="00F612D9" w:rsidP="00F612D9">
      <w:pPr>
        <w:snapToGrid w:val="0"/>
        <w:contextualSpacing/>
        <w:rPr>
          <w:rFonts w:ascii="Times-New-Roman" w:hAnsi="Times-New-Roman" w:cs="Times-New-Roman"/>
          <w:b/>
          <w:bCs/>
          <w:sz w:val="24"/>
          <w:lang w:eastAsia="zh-CN"/>
        </w:rPr>
      </w:pPr>
    </w:p>
    <w:p w14:paraId="09F92841" w14:textId="77777777" w:rsidR="00F612D9" w:rsidRDefault="00F612D9" w:rsidP="00F612D9">
      <w:pPr>
        <w:snapToGrid w:val="0"/>
        <w:contextualSpacing/>
        <w:rPr>
          <w:rFonts w:ascii="Times-New-Roman" w:hAnsi="Times-New-Roman" w:cs="Times-New-Roman"/>
          <w:b/>
          <w:bCs/>
          <w:sz w:val="24"/>
          <w:lang w:eastAsia="zh-CN"/>
        </w:rPr>
      </w:pPr>
    </w:p>
    <w:p w14:paraId="6930B5FA" w14:textId="77777777" w:rsidR="00F612D9" w:rsidRDefault="00F612D9" w:rsidP="00F612D9">
      <w:pPr>
        <w:snapToGrid w:val="0"/>
        <w:contextualSpacing/>
        <w:rPr>
          <w:rFonts w:ascii="Times-New-Roman" w:hAnsi="Times-New-Roman" w:cs="Times-New-Roman"/>
          <w:b/>
          <w:bCs/>
          <w:sz w:val="24"/>
          <w:lang w:eastAsia="zh-CN"/>
        </w:rPr>
      </w:pPr>
    </w:p>
    <w:p w14:paraId="1136F801" w14:textId="77777777" w:rsidR="00F612D9" w:rsidRDefault="00F612D9" w:rsidP="00F612D9">
      <w:pPr>
        <w:snapToGrid w:val="0"/>
        <w:contextualSpacing/>
        <w:rPr>
          <w:rFonts w:ascii="Times-New-Roman" w:hAnsi="Times-New-Roman" w:cs="Times-New-Roman"/>
          <w:b/>
          <w:bCs/>
          <w:sz w:val="24"/>
          <w:lang w:eastAsia="zh-CN"/>
        </w:rPr>
      </w:pPr>
    </w:p>
    <w:p w14:paraId="76E746F1" w14:textId="77777777" w:rsidR="00F612D9" w:rsidRDefault="00F612D9" w:rsidP="00F612D9">
      <w:pPr>
        <w:snapToGrid w:val="0"/>
        <w:contextualSpacing/>
        <w:rPr>
          <w:rFonts w:ascii="Times-New-Roman" w:hAnsi="Times-New-Roman" w:cs="Times-New-Roman"/>
          <w:b/>
          <w:bCs/>
          <w:sz w:val="24"/>
          <w:lang w:eastAsia="zh-CN"/>
        </w:rPr>
      </w:pPr>
    </w:p>
    <w:p w14:paraId="1737C375" w14:textId="77777777" w:rsidR="00F612D9" w:rsidRDefault="00F612D9" w:rsidP="00F612D9">
      <w:pPr>
        <w:snapToGrid w:val="0"/>
        <w:contextualSpacing/>
        <w:rPr>
          <w:rFonts w:ascii="Times-New-Roman" w:hAnsi="Times-New-Roman" w:cs="Times-New-Roman"/>
          <w:b/>
          <w:bCs/>
          <w:sz w:val="24"/>
          <w:lang w:eastAsia="zh-CN"/>
        </w:rPr>
      </w:pPr>
    </w:p>
    <w:p w14:paraId="554D11BE" w14:textId="77777777" w:rsidR="00F612D9" w:rsidRDefault="00F612D9" w:rsidP="00F612D9">
      <w:pPr>
        <w:snapToGrid w:val="0"/>
        <w:contextualSpacing/>
        <w:rPr>
          <w:rFonts w:ascii="Times-New-Roman" w:hAnsi="Times-New-Roman" w:cs="Times-New-Roman"/>
          <w:b/>
          <w:bCs/>
          <w:sz w:val="24"/>
          <w:lang w:eastAsia="zh-CN"/>
        </w:rPr>
      </w:pPr>
    </w:p>
    <w:p w14:paraId="3554F962" w14:textId="08AE82F0" w:rsidR="00F612D9" w:rsidRDefault="00F612D9" w:rsidP="00F612D9">
      <w:pPr>
        <w:snapToGrid w:val="0"/>
        <w:contextualSpacing/>
        <w:rPr>
          <w:rFonts w:ascii="Times-New-Roman" w:hAnsi="Times-New-Roman" w:cs="Times-New-Roman"/>
          <w:b/>
          <w:bCs/>
          <w:sz w:val="24"/>
          <w:lang w:eastAsia="zh-CN"/>
        </w:rPr>
      </w:pPr>
      <w:r>
        <w:rPr>
          <w:rFonts w:ascii="Times-New-Roman" w:hAnsi="Times-New-Roman" w:cs="Times-New-Roman"/>
          <w:b/>
          <w:bCs/>
          <w:sz w:val="24"/>
          <w:lang w:eastAsia="zh-CN"/>
        </w:rPr>
        <w:t>Example Diagram Simplified</w:t>
      </w:r>
    </w:p>
    <w:p w14:paraId="4AFC7022" w14:textId="56182591" w:rsidR="00F612D9" w:rsidRDefault="00F612D9" w:rsidP="00F612D9">
      <w:pPr>
        <w:snapToGrid w:val="0"/>
        <w:contextualSpacing/>
        <w:rPr>
          <w:rFonts w:ascii="Times-New-Roman" w:hAnsi="Times-New-Roman" w:cs="Times-New-Roman"/>
          <w:b/>
          <w:bCs/>
          <w:sz w:val="24"/>
          <w:lang w:eastAsia="zh-CN"/>
        </w:rPr>
      </w:pPr>
      <w:r>
        <w:rPr>
          <w:rFonts w:ascii="Times-New-Roman" w:hAnsi="Times-New-Roman" w:cs="Times-New-Roman"/>
          <w:b/>
          <w:bCs/>
          <w:noProof/>
          <w:sz w:val="24"/>
          <w:lang w:eastAsia="zh-CN"/>
        </w:rPr>
        <w:drawing>
          <wp:inline distT="0" distB="0" distL="0" distR="0" wp14:anchorId="6EC0C80B" wp14:editId="4A23AFB2">
            <wp:extent cx="1790700" cy="3657600"/>
            <wp:effectExtent l="0" t="0" r="0" b="0"/>
            <wp:docPr id="1504159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3657600"/>
                    </a:xfrm>
                    <a:prstGeom prst="rect">
                      <a:avLst/>
                    </a:prstGeom>
                    <a:noFill/>
                  </pic:spPr>
                </pic:pic>
              </a:graphicData>
            </a:graphic>
          </wp:inline>
        </w:drawing>
      </w:r>
    </w:p>
    <w:p w14:paraId="0EA51886" w14:textId="77777777" w:rsidR="00285C2C" w:rsidRDefault="00285C2C" w:rsidP="00F612D9">
      <w:pPr>
        <w:snapToGrid w:val="0"/>
        <w:contextualSpacing/>
        <w:rPr>
          <w:rFonts w:ascii="Times-New-Roman" w:hAnsi="Times-New-Roman" w:cs="Times-New-Roman"/>
          <w:b/>
          <w:bCs/>
          <w:sz w:val="24"/>
          <w:lang w:eastAsia="zh-CN"/>
        </w:rPr>
      </w:pPr>
    </w:p>
    <w:p w14:paraId="2105AD8C" w14:textId="1F3AE4F6" w:rsidR="00285C2C" w:rsidRDefault="00285C2C" w:rsidP="00285C2C">
      <w:pPr>
        <w:snapToGrid w:val="0"/>
        <w:ind w:left="2160" w:firstLine="720"/>
        <w:contextualSpacing/>
        <w:rPr>
          <w:rFonts w:ascii="Times-New-Roman" w:hAnsi="Times-New-Roman" w:cs="Times-New-Roman"/>
          <w:b/>
          <w:bCs/>
          <w:sz w:val="24"/>
          <w:u w:val="single"/>
          <w:lang w:eastAsia="zh-CN"/>
        </w:rPr>
      </w:pPr>
      <w:r>
        <w:rPr>
          <w:rFonts w:ascii="Times-New-Roman" w:hAnsi="Times-New-Roman" w:cs="Times-New-Roman"/>
          <w:b/>
          <w:bCs/>
          <w:sz w:val="24"/>
          <w:u w:val="single"/>
          <w:lang w:eastAsia="zh-CN"/>
        </w:rPr>
        <w:lastRenderedPageBreak/>
        <w:t>QUESTION 5</w:t>
      </w:r>
    </w:p>
    <w:p w14:paraId="6BF70717" w14:textId="77777777" w:rsidR="00285C2C" w:rsidRDefault="00285C2C" w:rsidP="00285C2C">
      <w:pPr>
        <w:snapToGrid w:val="0"/>
        <w:ind w:left="2160" w:firstLine="720"/>
        <w:contextualSpacing/>
        <w:rPr>
          <w:rFonts w:ascii="Times-New-Roman" w:hAnsi="Times-New-Roman" w:cs="Times-New-Roman"/>
          <w:b/>
          <w:bCs/>
          <w:sz w:val="24"/>
          <w:u w:val="single"/>
          <w:lang w:eastAsia="zh-CN"/>
        </w:rPr>
      </w:pPr>
    </w:p>
    <w:p w14:paraId="6F43DA5C" w14:textId="7777777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In a multi-cycle </w:t>
      </w:r>
      <w:proofErr w:type="spellStart"/>
      <w:r w:rsidRPr="00285C2C">
        <w:rPr>
          <w:rFonts w:ascii="Times-New-Roman" w:hAnsi="Times-New-Roman" w:cs="Times-New-Roman"/>
          <w:sz w:val="24"/>
          <w:lang w:eastAsia="zh-CN"/>
        </w:rPr>
        <w:t>datapath</w:t>
      </w:r>
      <w:proofErr w:type="spellEnd"/>
      <w:r w:rsidRPr="00285C2C">
        <w:rPr>
          <w:rFonts w:ascii="Times-New-Roman" w:hAnsi="Times-New-Roman" w:cs="Times-New-Roman"/>
          <w:sz w:val="24"/>
          <w:lang w:eastAsia="zh-CN"/>
        </w:rPr>
        <w:t>, instructions are executed over multiple clock cycles, with each cycle handling a distinct step in the execution process. The control unit in a multi-cycle design is more intricate than in a single-cycle design because it must produce different control signals at various stages of instruction execution.</w:t>
      </w:r>
    </w:p>
    <w:p w14:paraId="191CE646" w14:textId="77777777" w:rsidR="00285C2C" w:rsidRPr="00285C2C" w:rsidRDefault="00285C2C" w:rsidP="00285C2C">
      <w:pPr>
        <w:snapToGrid w:val="0"/>
        <w:contextualSpacing/>
        <w:rPr>
          <w:rFonts w:ascii="Times-New-Roman" w:hAnsi="Times-New-Roman" w:cs="Times-New-Roman"/>
          <w:sz w:val="24"/>
          <w:lang w:eastAsia="zh-CN"/>
        </w:rPr>
      </w:pPr>
    </w:p>
    <w:p w14:paraId="04BABFCF" w14:textId="7ED7E5CD"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b/>
          <w:bCs/>
          <w:sz w:val="24"/>
          <w:lang w:eastAsia="zh-CN"/>
        </w:rPr>
        <w:t>Steps to Generate Control Signals</w:t>
      </w:r>
      <w:r w:rsidRPr="00285C2C">
        <w:rPr>
          <w:rFonts w:ascii="Times-New-Roman" w:hAnsi="Times-New-Roman" w:cs="Times-New-Roman"/>
          <w:sz w:val="24"/>
          <w:lang w:eastAsia="zh-CN"/>
        </w:rPr>
        <w:t>:</w:t>
      </w:r>
    </w:p>
    <w:p w14:paraId="0B5D1A68" w14:textId="77777777" w:rsidR="00285C2C" w:rsidRPr="00285C2C" w:rsidRDefault="00285C2C" w:rsidP="00285C2C">
      <w:pPr>
        <w:snapToGrid w:val="0"/>
        <w:contextualSpacing/>
        <w:rPr>
          <w:rFonts w:ascii="Times-New-Roman" w:hAnsi="Times-New-Roman" w:cs="Times-New-Roman"/>
          <w:sz w:val="24"/>
          <w:lang w:eastAsia="zh-CN"/>
        </w:rPr>
      </w:pPr>
    </w:p>
    <w:p w14:paraId="0DCAAFB9" w14:textId="4F22D5A0"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1. Instruction Fetch (IF):  </w:t>
      </w:r>
    </w:p>
    <w:p w14:paraId="33C3F891" w14:textId="7777777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During the first cycle, every instruction, regardless of type, is fetched from memory, and the Program Counter (PC) is updated. The control signals involved in this step include:</w:t>
      </w:r>
    </w:p>
    <w:p w14:paraId="00239A89" w14:textId="6AF5676D"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PCWrite</w:t>
      </w:r>
      <w:proofErr w:type="spellEnd"/>
      <w:r w:rsidRPr="00285C2C">
        <w:rPr>
          <w:rFonts w:ascii="Times-New-Roman" w:hAnsi="Times-New-Roman" w:cs="Times-New-Roman"/>
          <w:sz w:val="24"/>
          <w:lang w:eastAsia="zh-CN"/>
        </w:rPr>
        <w:t>: Enables the updating of the PC.</w:t>
      </w:r>
    </w:p>
    <w:p w14:paraId="70EC34A9" w14:textId="75E30962"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MemRead</w:t>
      </w:r>
      <w:proofErr w:type="spellEnd"/>
      <w:r w:rsidRPr="00285C2C">
        <w:rPr>
          <w:rFonts w:ascii="Times-New-Roman" w:hAnsi="Times-New-Roman" w:cs="Times-New-Roman"/>
          <w:sz w:val="24"/>
          <w:lang w:eastAsia="zh-CN"/>
        </w:rPr>
        <w:t>: Activates reading from memory.</w:t>
      </w:r>
    </w:p>
    <w:p w14:paraId="30AD2EC2" w14:textId="3F31FC9A"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IRWrite</w:t>
      </w:r>
      <w:proofErr w:type="spellEnd"/>
      <w:r w:rsidRPr="00285C2C">
        <w:rPr>
          <w:rFonts w:ascii="Times-New-Roman" w:hAnsi="Times-New-Roman" w:cs="Times-New-Roman"/>
          <w:sz w:val="24"/>
          <w:lang w:eastAsia="zh-CN"/>
        </w:rPr>
        <w:t>: Allows the instruction register to capture the fetched instruction.</w:t>
      </w:r>
    </w:p>
    <w:p w14:paraId="7EE797F9" w14:textId="7A9D4AE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xml:space="preserve"> = 0: Selects the PC as the input to the ALU.</w:t>
      </w:r>
    </w:p>
    <w:p w14:paraId="15BE20F3" w14:textId="094EB908"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xml:space="preserve"> = Add: Increments the PC.</w:t>
      </w:r>
    </w:p>
    <w:p w14:paraId="3A02B690" w14:textId="6D289A3A"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PCSource</w:t>
      </w:r>
      <w:proofErr w:type="spellEnd"/>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ALUResult</w:t>
      </w:r>
      <w:proofErr w:type="spellEnd"/>
      <w:r w:rsidRPr="00285C2C">
        <w:rPr>
          <w:rFonts w:ascii="Times-New-Roman" w:hAnsi="Times-New-Roman" w:cs="Times-New-Roman"/>
          <w:sz w:val="24"/>
          <w:lang w:eastAsia="zh-CN"/>
        </w:rPr>
        <w:t>: Uses the ALU output as the new value for the PC.</w:t>
      </w:r>
    </w:p>
    <w:p w14:paraId="15227334" w14:textId="77777777" w:rsidR="00285C2C" w:rsidRPr="00285C2C" w:rsidRDefault="00285C2C" w:rsidP="00285C2C">
      <w:pPr>
        <w:snapToGrid w:val="0"/>
        <w:contextualSpacing/>
        <w:rPr>
          <w:rFonts w:ascii="Times-New-Roman" w:hAnsi="Times-New-Roman" w:cs="Times-New-Roman"/>
          <w:sz w:val="24"/>
          <w:lang w:eastAsia="zh-CN"/>
        </w:rPr>
      </w:pPr>
    </w:p>
    <w:p w14:paraId="65AA50E7" w14:textId="1BFE8598"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2. Instruction Decode and Register Fetch (ID):  </w:t>
      </w:r>
    </w:p>
    <w:p w14:paraId="51EEA4E7" w14:textId="7777777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In this cycle, the instruction is decoded, and necessary registers are fetched. The control signals are:</w:t>
      </w:r>
    </w:p>
    <w:p w14:paraId="4B391CD7" w14:textId="3674D995"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xml:space="preserve"> = 0: Continues to select the PC as the ALU input.</w:t>
      </w:r>
    </w:p>
    <w:p w14:paraId="691445A9" w14:textId="738D6379"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ALUSrcB</w:t>
      </w:r>
      <w:proofErr w:type="spellEnd"/>
      <w:r w:rsidRPr="00285C2C">
        <w:rPr>
          <w:rFonts w:ascii="Times-New-Roman" w:hAnsi="Times-New-Roman" w:cs="Times-New-Roman"/>
          <w:sz w:val="24"/>
          <w:lang w:eastAsia="zh-CN"/>
        </w:rPr>
        <w:t xml:space="preserve"> = 4: Uses the immediate value from the instruction as the ALU's second input.</w:t>
      </w:r>
    </w:p>
    <w:p w14:paraId="49C15144" w14:textId="396EF28E"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xml:space="preserve"> = Add: Used for calculating branch target addresses, if needed.</w:t>
      </w:r>
    </w:p>
    <w:p w14:paraId="1857749F" w14:textId="6C9B1C2C"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RegDst</w:t>
      </w:r>
      <w:proofErr w:type="spellEnd"/>
      <w:r w:rsidRPr="00285C2C">
        <w:rPr>
          <w:rFonts w:ascii="Times-New-Roman" w:hAnsi="Times-New-Roman" w:cs="Times-New-Roman"/>
          <w:sz w:val="24"/>
          <w:lang w:eastAsia="zh-CN"/>
        </w:rPr>
        <w:t xml:space="preserve"> = x: Not relevant at this stage.</w:t>
      </w:r>
    </w:p>
    <w:p w14:paraId="6E21C636" w14:textId="1B3AB660"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MemRead</w:t>
      </w:r>
      <w:proofErr w:type="spellEnd"/>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MemWrite</w:t>
      </w:r>
      <w:proofErr w:type="spellEnd"/>
      <w:r w:rsidRPr="00285C2C">
        <w:rPr>
          <w:rFonts w:ascii="Times-New-Roman" w:hAnsi="Times-New-Roman" w:cs="Times-New-Roman"/>
          <w:sz w:val="24"/>
          <w:lang w:eastAsia="zh-CN"/>
        </w:rPr>
        <w:t>: Both are disabled during this step.</w:t>
      </w:r>
    </w:p>
    <w:p w14:paraId="20BDE647" w14:textId="77777777" w:rsidR="00285C2C" w:rsidRPr="00285C2C" w:rsidRDefault="00285C2C" w:rsidP="00285C2C">
      <w:pPr>
        <w:snapToGrid w:val="0"/>
        <w:contextualSpacing/>
        <w:rPr>
          <w:rFonts w:ascii="Times-New-Roman" w:hAnsi="Times-New-Roman" w:cs="Times-New-Roman"/>
          <w:sz w:val="24"/>
          <w:lang w:eastAsia="zh-CN"/>
        </w:rPr>
      </w:pPr>
    </w:p>
    <w:p w14:paraId="3037F18F" w14:textId="6D8A532F"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3. Execution, Memory Address Calculation, or Branch Completion:</w:t>
      </w:r>
    </w:p>
    <w:p w14:paraId="6D3AC487" w14:textId="4A6305BA"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R-type instructions: The ALU executes the operation specified by the instruction.</w:t>
      </w:r>
    </w:p>
    <w:p w14:paraId="0292571F" w14:textId="2043D80A"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xml:space="preserve"> = 1: Takes data from the register as the ALU's input.</w:t>
      </w:r>
    </w:p>
    <w:p w14:paraId="4324FF47" w14:textId="3599C15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r>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ALUSrcB</w:t>
      </w:r>
      <w:proofErr w:type="spellEnd"/>
      <w:r w:rsidRPr="00285C2C">
        <w:rPr>
          <w:rFonts w:ascii="Times-New-Roman" w:hAnsi="Times-New-Roman" w:cs="Times-New-Roman"/>
          <w:sz w:val="24"/>
          <w:lang w:eastAsia="zh-CN"/>
        </w:rPr>
        <w:t xml:space="preserve"> = 0: Uses the output from the register file.</w:t>
      </w:r>
    </w:p>
    <w:p w14:paraId="7D62176A" w14:textId="40B14005"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Specifies the specific operation (e.g., addition, subtraction, AND, OR).</w:t>
      </w:r>
    </w:p>
    <w:p w14:paraId="37293F6F" w14:textId="7ACCF8EE"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Load/Store instructions: The ALU computes the effective memory address.</w:t>
      </w:r>
    </w:p>
    <w:p w14:paraId="44735DF7" w14:textId="439974FC"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xml:space="preserve"> = 1: Uses the register as input.</w:t>
      </w:r>
    </w:p>
    <w:p w14:paraId="18E8A200" w14:textId="440192D4"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ALUSrcB</w:t>
      </w:r>
      <w:proofErr w:type="spellEnd"/>
      <w:r w:rsidRPr="00285C2C">
        <w:rPr>
          <w:rFonts w:ascii="Times-New-Roman" w:hAnsi="Times-New-Roman" w:cs="Times-New-Roman"/>
          <w:sz w:val="24"/>
          <w:lang w:eastAsia="zh-CN"/>
        </w:rPr>
        <w:t xml:space="preserve"> = immediate: The immediate value is used for the ALU operation.</w:t>
      </w:r>
    </w:p>
    <w:p w14:paraId="2F9BA89A" w14:textId="3D0D6DB4"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xml:space="preserve"> = Add: Adds the immediate value to the base register.</w:t>
      </w:r>
    </w:p>
    <w:p w14:paraId="019FE42E" w14:textId="782244FD"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Branch instructions: The ALU compares the values in the registers.</w:t>
      </w:r>
    </w:p>
    <w:p w14:paraId="6E017015" w14:textId="7E11D069"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xml:space="preserve"> = 1: Takes the register value as input.</w:t>
      </w:r>
    </w:p>
    <w:p w14:paraId="4835B863" w14:textId="3D3960E1"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ALUSrcB</w:t>
      </w:r>
      <w:proofErr w:type="spellEnd"/>
      <w:r w:rsidRPr="00285C2C">
        <w:rPr>
          <w:rFonts w:ascii="Times-New-Roman" w:hAnsi="Times-New-Roman" w:cs="Times-New-Roman"/>
          <w:sz w:val="24"/>
          <w:lang w:eastAsia="zh-CN"/>
        </w:rPr>
        <w:t xml:space="preserve"> = 0: Utilizes the register file output.</w:t>
      </w:r>
    </w:p>
    <w:p w14:paraId="4FEF7C6A" w14:textId="6F48C75C"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xml:space="preserve"> = Subtract: Subtracts the register values to check for equality.</w:t>
      </w:r>
    </w:p>
    <w:p w14:paraId="3184CF2B" w14:textId="77777777" w:rsidR="00285C2C" w:rsidRPr="00285C2C" w:rsidRDefault="00285C2C" w:rsidP="00285C2C">
      <w:pPr>
        <w:snapToGrid w:val="0"/>
        <w:contextualSpacing/>
        <w:rPr>
          <w:rFonts w:ascii="Times-New-Roman" w:hAnsi="Times-New-Roman" w:cs="Times-New-Roman"/>
          <w:sz w:val="24"/>
          <w:lang w:eastAsia="zh-CN"/>
        </w:rPr>
      </w:pPr>
    </w:p>
    <w:p w14:paraId="4F0C643C" w14:textId="12333559"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4. Memory Access or R-type Completion:</w:t>
      </w:r>
    </w:p>
    <w:p w14:paraId="296E33CE" w14:textId="61160203"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Load instructions: The system reads from memory.</w:t>
      </w:r>
    </w:p>
    <w:p w14:paraId="03C62FCB" w14:textId="5A2E2838"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MemRead</w:t>
      </w:r>
      <w:proofErr w:type="spellEnd"/>
      <w:r w:rsidRPr="00285C2C">
        <w:rPr>
          <w:rFonts w:ascii="Times-New-Roman" w:hAnsi="Times-New-Roman" w:cs="Times-New-Roman"/>
          <w:sz w:val="24"/>
          <w:lang w:eastAsia="zh-CN"/>
        </w:rPr>
        <w:t xml:space="preserve"> = 1: Activates the memory read operation.</w:t>
      </w:r>
    </w:p>
    <w:p w14:paraId="65243CEF" w14:textId="45F90403"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MemWrite</w:t>
      </w:r>
      <w:proofErr w:type="spellEnd"/>
      <w:r w:rsidRPr="00285C2C">
        <w:rPr>
          <w:rFonts w:ascii="Times-New-Roman" w:hAnsi="Times-New-Roman" w:cs="Times-New-Roman"/>
          <w:sz w:val="24"/>
          <w:lang w:eastAsia="zh-CN"/>
        </w:rPr>
        <w:t xml:space="preserve"> = 0: No writing occurs.</w:t>
      </w:r>
    </w:p>
    <w:p w14:paraId="3A4293E3" w14:textId="04EFFE4C"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Store instructions: The system writes to memory.</w:t>
      </w:r>
    </w:p>
    <w:p w14:paraId="273036FF" w14:textId="6799A18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MemRead</w:t>
      </w:r>
      <w:proofErr w:type="spellEnd"/>
      <w:r w:rsidRPr="00285C2C">
        <w:rPr>
          <w:rFonts w:ascii="Times-New-Roman" w:hAnsi="Times-New-Roman" w:cs="Times-New-Roman"/>
          <w:sz w:val="24"/>
          <w:lang w:eastAsia="zh-CN"/>
        </w:rPr>
        <w:t xml:space="preserve"> = 0: Disables memory reading.</w:t>
      </w:r>
    </w:p>
    <w:p w14:paraId="7FBA8BB5" w14:textId="414E305F"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MemWrite</w:t>
      </w:r>
      <w:proofErr w:type="spellEnd"/>
      <w:r w:rsidRPr="00285C2C">
        <w:rPr>
          <w:rFonts w:ascii="Times-New-Roman" w:hAnsi="Times-New-Roman" w:cs="Times-New-Roman"/>
          <w:sz w:val="24"/>
          <w:lang w:eastAsia="zh-CN"/>
        </w:rPr>
        <w:t xml:space="preserve"> = 1: Enables the memory write operation.</w:t>
      </w:r>
    </w:p>
    <w:p w14:paraId="328E8C00" w14:textId="18027662"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lastRenderedPageBreak/>
        <w:t xml:space="preserve">   - For R-type instructions: The ALU result is written back to the register file.</w:t>
      </w:r>
    </w:p>
    <w:p w14:paraId="219DAF8C" w14:textId="1C347F01"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RegWrite</w:t>
      </w:r>
      <w:proofErr w:type="spellEnd"/>
      <w:r w:rsidRPr="00285C2C">
        <w:rPr>
          <w:rFonts w:ascii="Times-New-Roman" w:hAnsi="Times-New-Roman" w:cs="Times-New-Roman"/>
          <w:sz w:val="24"/>
          <w:lang w:eastAsia="zh-CN"/>
        </w:rPr>
        <w:t xml:space="preserve"> = 1: Enables writing to the register file.</w:t>
      </w:r>
    </w:p>
    <w:p w14:paraId="396455A4" w14:textId="5CEEA8BD"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MemToReg</w:t>
      </w:r>
      <w:proofErr w:type="spellEnd"/>
      <w:r w:rsidRPr="00285C2C">
        <w:rPr>
          <w:rFonts w:ascii="Times-New-Roman" w:hAnsi="Times-New-Roman" w:cs="Times-New-Roman"/>
          <w:sz w:val="24"/>
          <w:lang w:eastAsia="zh-CN"/>
        </w:rPr>
        <w:t xml:space="preserve"> = 0: The data comes from the ALU result.</w:t>
      </w:r>
    </w:p>
    <w:p w14:paraId="59364EDE" w14:textId="77777777" w:rsidR="00285C2C" w:rsidRPr="00285C2C" w:rsidRDefault="00285C2C" w:rsidP="00285C2C">
      <w:pPr>
        <w:snapToGrid w:val="0"/>
        <w:contextualSpacing/>
        <w:rPr>
          <w:rFonts w:ascii="Times-New-Roman" w:hAnsi="Times-New-Roman" w:cs="Times-New-Roman"/>
          <w:sz w:val="24"/>
          <w:lang w:eastAsia="zh-CN"/>
        </w:rPr>
      </w:pPr>
    </w:p>
    <w:p w14:paraId="137C6FC5" w14:textId="22FC5191"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5. Write-Back (WB):</w:t>
      </w:r>
    </w:p>
    <w:p w14:paraId="27D8993B" w14:textId="070E68D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For Load instructions: The data fetched from memory is written back to the register file.</w:t>
      </w:r>
    </w:p>
    <w:p w14:paraId="3B7B3CE8" w14:textId="3F82964E"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RegWrite</w:t>
      </w:r>
      <w:proofErr w:type="spellEnd"/>
      <w:r w:rsidRPr="00285C2C">
        <w:rPr>
          <w:rFonts w:ascii="Times-New-Roman" w:hAnsi="Times-New-Roman" w:cs="Times-New-Roman"/>
          <w:sz w:val="24"/>
          <w:lang w:eastAsia="zh-CN"/>
        </w:rPr>
        <w:t xml:space="preserve"> = 1: Enables writing to the register file.</w:t>
      </w:r>
    </w:p>
    <w:p w14:paraId="01DC6D45" w14:textId="1E0BA331"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 </w:t>
      </w:r>
      <w:proofErr w:type="spellStart"/>
      <w:r w:rsidRPr="00285C2C">
        <w:rPr>
          <w:rFonts w:ascii="Times-New-Roman" w:hAnsi="Times-New-Roman" w:cs="Times-New-Roman"/>
          <w:sz w:val="24"/>
          <w:lang w:eastAsia="zh-CN"/>
        </w:rPr>
        <w:t>MemToReg</w:t>
      </w:r>
      <w:proofErr w:type="spellEnd"/>
      <w:r w:rsidRPr="00285C2C">
        <w:rPr>
          <w:rFonts w:ascii="Times-New-Roman" w:hAnsi="Times-New-Roman" w:cs="Times-New-Roman"/>
          <w:sz w:val="24"/>
          <w:lang w:eastAsia="zh-CN"/>
        </w:rPr>
        <w:t xml:space="preserve"> = 1: Selects memory data for writing to the register.</w:t>
      </w:r>
    </w:p>
    <w:p w14:paraId="0058B382" w14:textId="77777777" w:rsidR="00285C2C" w:rsidRPr="00285C2C" w:rsidRDefault="00285C2C" w:rsidP="00285C2C">
      <w:pPr>
        <w:snapToGrid w:val="0"/>
        <w:contextualSpacing/>
        <w:rPr>
          <w:rFonts w:ascii="Times-New-Roman" w:hAnsi="Times-New-Roman" w:cs="Times-New-Roman"/>
          <w:sz w:val="24"/>
          <w:lang w:eastAsia="zh-CN"/>
        </w:rPr>
      </w:pPr>
    </w:p>
    <w:p w14:paraId="65EB219F" w14:textId="0DA3637D"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Summary of Control Signals:</w:t>
      </w:r>
    </w:p>
    <w:p w14:paraId="0875C5B9" w14:textId="6D6F1C63"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ALUSrcA</w:t>
      </w:r>
      <w:proofErr w:type="spellEnd"/>
      <w:r w:rsidRPr="00285C2C">
        <w:rPr>
          <w:rFonts w:ascii="Times-New-Roman" w:hAnsi="Times-New-Roman" w:cs="Times-New-Roman"/>
          <w:sz w:val="24"/>
          <w:lang w:eastAsia="zh-CN"/>
        </w:rPr>
        <w:t>: Selects the first input for the ALU.</w:t>
      </w:r>
    </w:p>
    <w:p w14:paraId="292F022E" w14:textId="107DB4D0"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ALUSrcB</w:t>
      </w:r>
      <w:proofErr w:type="spellEnd"/>
      <w:r w:rsidRPr="00285C2C">
        <w:rPr>
          <w:rFonts w:ascii="Times-New-Roman" w:hAnsi="Times-New-Roman" w:cs="Times-New-Roman"/>
          <w:sz w:val="24"/>
          <w:lang w:eastAsia="zh-CN"/>
        </w:rPr>
        <w:t>: Selects the second input for the ALU.</w:t>
      </w:r>
    </w:p>
    <w:p w14:paraId="0B736C7D" w14:textId="3DBB6ED2"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ALUOp</w:t>
      </w:r>
      <w:proofErr w:type="spellEnd"/>
      <w:r w:rsidRPr="00285C2C">
        <w:rPr>
          <w:rFonts w:ascii="Times-New-Roman" w:hAnsi="Times-New-Roman" w:cs="Times-New-Roman"/>
          <w:sz w:val="24"/>
          <w:lang w:eastAsia="zh-CN"/>
        </w:rPr>
        <w:t>: Determines the operation to be performed by the ALU.</w:t>
      </w:r>
    </w:p>
    <w:p w14:paraId="6615BFB7" w14:textId="269232AE"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PCWrite</w:t>
      </w:r>
      <w:proofErr w:type="spellEnd"/>
      <w:r w:rsidRPr="00285C2C">
        <w:rPr>
          <w:rFonts w:ascii="Times-New-Roman" w:hAnsi="Times-New-Roman" w:cs="Times-New-Roman"/>
          <w:sz w:val="24"/>
          <w:lang w:eastAsia="zh-CN"/>
        </w:rPr>
        <w:t>: Enables updating of the Program Counter.</w:t>
      </w:r>
    </w:p>
    <w:p w14:paraId="6B68B42F" w14:textId="358DCDE1"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MemRead</w:t>
      </w:r>
      <w:proofErr w:type="spellEnd"/>
      <w:r w:rsidRPr="00285C2C">
        <w:rPr>
          <w:rFonts w:ascii="Times-New-Roman" w:hAnsi="Times-New-Roman" w:cs="Times-New-Roman"/>
          <w:sz w:val="24"/>
          <w:lang w:eastAsia="zh-CN"/>
        </w:rPr>
        <w:t>/</w:t>
      </w:r>
      <w:proofErr w:type="spellStart"/>
      <w:r w:rsidRPr="00285C2C">
        <w:rPr>
          <w:rFonts w:ascii="Times-New-Roman" w:hAnsi="Times-New-Roman" w:cs="Times-New-Roman"/>
          <w:sz w:val="24"/>
          <w:lang w:eastAsia="zh-CN"/>
        </w:rPr>
        <w:t>MemWrite</w:t>
      </w:r>
      <w:proofErr w:type="spellEnd"/>
      <w:r w:rsidRPr="00285C2C">
        <w:rPr>
          <w:rFonts w:ascii="Times-New-Roman" w:hAnsi="Times-New-Roman" w:cs="Times-New-Roman"/>
          <w:sz w:val="24"/>
          <w:lang w:eastAsia="zh-CN"/>
        </w:rPr>
        <w:t>: Control memory read/write operations.</w:t>
      </w:r>
    </w:p>
    <w:p w14:paraId="2AD54DB6" w14:textId="4CB54514"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IRWrite</w:t>
      </w:r>
      <w:proofErr w:type="spellEnd"/>
      <w:r w:rsidRPr="00285C2C">
        <w:rPr>
          <w:rFonts w:ascii="Times-New-Roman" w:hAnsi="Times-New-Roman" w:cs="Times-New-Roman"/>
          <w:sz w:val="24"/>
          <w:lang w:eastAsia="zh-CN"/>
        </w:rPr>
        <w:t>: Allows updating of the Instruction Register.</w:t>
      </w:r>
    </w:p>
    <w:p w14:paraId="5413027A" w14:textId="20E3CD14"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RegWrite</w:t>
      </w:r>
      <w:proofErr w:type="spellEnd"/>
      <w:r w:rsidRPr="00285C2C">
        <w:rPr>
          <w:rFonts w:ascii="Times-New-Roman" w:hAnsi="Times-New-Roman" w:cs="Times-New-Roman"/>
          <w:sz w:val="24"/>
          <w:lang w:eastAsia="zh-CN"/>
        </w:rPr>
        <w:t>: Enables writing to the Register File.</w:t>
      </w:r>
    </w:p>
    <w:p w14:paraId="7852E778" w14:textId="798CC4C7" w:rsidR="00285C2C" w:rsidRPr="00285C2C" w:rsidRDefault="00285C2C" w:rsidP="00285C2C">
      <w:pPr>
        <w:snapToGrid w:val="0"/>
        <w:contextualSpacing/>
        <w:rPr>
          <w:rFonts w:ascii="Times-New-Roman" w:hAnsi="Times-New-Roman" w:cs="Times-New-Roman"/>
          <w:sz w:val="24"/>
          <w:lang w:eastAsia="zh-CN"/>
        </w:rPr>
      </w:pPr>
      <w:r w:rsidRPr="00285C2C">
        <w:rPr>
          <w:rFonts w:ascii="Times-New-Roman" w:hAnsi="Times-New-Roman" w:cs="Times-New-Roman"/>
          <w:sz w:val="24"/>
          <w:lang w:eastAsia="zh-CN"/>
        </w:rPr>
        <w:t xml:space="preserve">- </w:t>
      </w:r>
      <w:proofErr w:type="spellStart"/>
      <w:r w:rsidRPr="00285C2C">
        <w:rPr>
          <w:rFonts w:ascii="Times-New-Roman" w:hAnsi="Times-New-Roman" w:cs="Times-New-Roman"/>
          <w:sz w:val="24"/>
          <w:lang w:eastAsia="zh-CN"/>
        </w:rPr>
        <w:t>MemToReg</w:t>
      </w:r>
      <w:proofErr w:type="spellEnd"/>
      <w:r w:rsidRPr="00285C2C">
        <w:rPr>
          <w:rFonts w:ascii="Times-New-Roman" w:hAnsi="Times-New-Roman" w:cs="Times-New-Roman"/>
          <w:sz w:val="24"/>
          <w:lang w:eastAsia="zh-CN"/>
        </w:rPr>
        <w:t>: Chooses whether the data to be written to the register comes from memory or the ALU.</w:t>
      </w:r>
    </w:p>
    <w:p w14:paraId="1F86EF0A" w14:textId="77777777" w:rsidR="00285C2C" w:rsidRPr="00285C2C" w:rsidRDefault="00285C2C" w:rsidP="00285C2C">
      <w:pPr>
        <w:snapToGrid w:val="0"/>
        <w:contextualSpacing/>
        <w:rPr>
          <w:rFonts w:ascii="Times-New-Roman" w:hAnsi="Times-New-Roman" w:cs="Times-New-Roman"/>
          <w:sz w:val="24"/>
          <w:lang w:eastAsia="zh-CN"/>
        </w:rPr>
      </w:pPr>
    </w:p>
    <w:p w14:paraId="725C56DA" w14:textId="73189EA0" w:rsidR="00143D85" w:rsidRPr="00143D85" w:rsidRDefault="00143D85" w:rsidP="00143D85">
      <w:pPr>
        <w:snapToGrid w:val="0"/>
        <w:contextualSpacing/>
        <w:rPr>
          <w:rFonts w:ascii="Times-New-Roman" w:hAnsi="Times-New-Roman" w:cs="Times-New-Roman"/>
          <w:b/>
          <w:bCs/>
          <w:sz w:val="24"/>
          <w:lang w:val="en-NG" w:eastAsia="zh-CN"/>
        </w:rPr>
      </w:pPr>
      <w:r w:rsidRPr="00143D85">
        <w:rPr>
          <w:rFonts w:ascii="Times-New-Roman" w:hAnsi="Times-New-Roman" w:cs="Times-New-Roman"/>
          <w:b/>
          <w:bCs/>
          <w:sz w:val="24"/>
          <w:lang w:val="en-NG" w:eastAsia="zh-CN"/>
        </w:rPr>
        <w:t>Diagram of Multi-Cycle Datapath with Control Signals:</w:t>
      </w:r>
    </w:p>
    <w:p w14:paraId="5B7CEF17" w14:textId="5CDECE39" w:rsidR="00143D85" w:rsidRDefault="00143D85" w:rsidP="00143D85">
      <w:pPr>
        <w:snapToGrid w:val="0"/>
        <w:contextualSpacing/>
        <w:rPr>
          <w:rFonts w:ascii="Times-New-Roman" w:hAnsi="Times-New-Roman" w:cs="Times-New-Roman"/>
          <w:sz w:val="24"/>
          <w:lang w:val="en-NG" w:eastAsia="zh-CN"/>
        </w:rPr>
      </w:pPr>
      <w:r w:rsidRPr="00143D85">
        <w:rPr>
          <w:rFonts w:ascii="Times-New-Roman" w:hAnsi="Times-New-Roman" w:cs="Times-New-Roman"/>
          <w:sz w:val="24"/>
          <w:lang w:val="en-NG" w:eastAsia="zh-CN"/>
        </w:rPr>
        <w:t xml:space="preserve">Here's a basic conceptual diagram of a multi-cycle </w:t>
      </w:r>
      <w:proofErr w:type="spellStart"/>
      <w:r w:rsidRPr="00143D85">
        <w:rPr>
          <w:rFonts w:ascii="Times-New-Roman" w:hAnsi="Times-New-Roman" w:cs="Times-New-Roman"/>
          <w:sz w:val="24"/>
          <w:lang w:val="en-NG" w:eastAsia="zh-CN"/>
        </w:rPr>
        <w:t>datapath</w:t>
      </w:r>
      <w:proofErr w:type="spellEnd"/>
      <w:r w:rsidRPr="00143D85">
        <w:rPr>
          <w:rFonts w:ascii="Times-New-Roman" w:hAnsi="Times-New-Roman" w:cs="Times-New-Roman"/>
          <w:sz w:val="24"/>
          <w:lang w:val="en-NG" w:eastAsia="zh-CN"/>
        </w:rPr>
        <w:t xml:space="preserve"> with control signals:</w:t>
      </w:r>
    </w:p>
    <w:p w14:paraId="39ED1CB9" w14:textId="00E9C2DC" w:rsidR="0090455B" w:rsidRPr="00143D85" w:rsidRDefault="0090455B" w:rsidP="00143D85">
      <w:pPr>
        <w:snapToGrid w:val="0"/>
        <w:contextualSpacing/>
        <w:rPr>
          <w:rFonts w:ascii="Times-New-Roman" w:hAnsi="Times-New-Roman" w:cs="Times-New-Roman"/>
          <w:sz w:val="24"/>
          <w:lang w:val="en-NG" w:eastAsia="zh-CN"/>
        </w:rPr>
      </w:pPr>
      <w:r>
        <w:rPr>
          <w:noProof/>
        </w:rPr>
        <w:drawing>
          <wp:inline distT="0" distB="0" distL="0" distR="0" wp14:anchorId="22E51883" wp14:editId="60B1CF46">
            <wp:extent cx="4184650" cy="4495800"/>
            <wp:effectExtent l="0" t="0" r="6350" b="0"/>
            <wp:docPr id="1272329141"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650" cy="4495800"/>
                    </a:xfrm>
                    <a:prstGeom prst="rect">
                      <a:avLst/>
                    </a:prstGeom>
                    <a:noFill/>
                    <a:ln>
                      <a:noFill/>
                    </a:ln>
                  </pic:spPr>
                </pic:pic>
              </a:graphicData>
            </a:graphic>
          </wp:inline>
        </w:drawing>
      </w:r>
    </w:p>
    <w:p w14:paraId="6BA90AE4" w14:textId="3AC7EF65" w:rsidR="00285C2C" w:rsidRDefault="00285C2C" w:rsidP="00143D85">
      <w:pPr>
        <w:snapToGrid w:val="0"/>
        <w:contextualSpacing/>
        <w:rPr>
          <w:rFonts w:ascii="Times-New-Roman" w:hAnsi="Times-New-Roman" w:cs="Times-New-Roman"/>
          <w:sz w:val="24"/>
          <w:lang w:eastAsia="zh-CN"/>
        </w:rPr>
      </w:pPr>
    </w:p>
    <w:p w14:paraId="1337300C" w14:textId="77777777" w:rsidR="00143D85" w:rsidRDefault="00143D85" w:rsidP="00143D85">
      <w:pPr>
        <w:snapToGrid w:val="0"/>
        <w:contextualSpacing/>
        <w:rPr>
          <w:rFonts w:ascii="Times-New-Roman" w:hAnsi="Times-New-Roman" w:cs="Times-New-Roman"/>
          <w:sz w:val="24"/>
          <w:lang w:eastAsia="zh-CN"/>
        </w:rPr>
      </w:pPr>
    </w:p>
    <w:p w14:paraId="3C600749" w14:textId="1CB3418E" w:rsidR="00143D85" w:rsidRDefault="00143D85" w:rsidP="00143D85">
      <w:pPr>
        <w:snapToGrid w:val="0"/>
        <w:ind w:left="2880" w:firstLine="720"/>
        <w:contextualSpacing/>
        <w:rPr>
          <w:rFonts w:ascii="Times-New-Roman" w:hAnsi="Times-New-Roman" w:cs="Times-New-Roman"/>
          <w:b/>
          <w:bCs/>
          <w:sz w:val="24"/>
          <w:u w:val="single"/>
          <w:lang w:eastAsia="zh-CN"/>
        </w:rPr>
      </w:pPr>
      <w:r>
        <w:rPr>
          <w:rFonts w:ascii="Times-New-Roman" w:hAnsi="Times-New-Roman" w:cs="Times-New-Roman"/>
          <w:b/>
          <w:bCs/>
          <w:sz w:val="24"/>
          <w:u w:val="single"/>
          <w:lang w:eastAsia="zh-CN"/>
        </w:rPr>
        <w:lastRenderedPageBreak/>
        <w:t>QUESTION 6</w:t>
      </w:r>
    </w:p>
    <w:p w14:paraId="6189A24B" w14:textId="6B3C13C9" w:rsidR="00143D85" w:rsidRDefault="00143D85" w:rsidP="00143D85">
      <w:pPr>
        <w:snapToGrid w:val="0"/>
        <w:contextualSpacing/>
        <w:rPr>
          <w:rFonts w:ascii="Times-New-Roman" w:hAnsi="Times-New-Roman" w:cs="Times-New-Roman"/>
          <w:sz w:val="24"/>
          <w:lang w:eastAsia="zh-CN"/>
        </w:rPr>
      </w:pPr>
      <w:r w:rsidRPr="00143D85">
        <w:rPr>
          <w:rFonts w:ascii="Times-New-Roman" w:hAnsi="Times-New-Roman" w:cs="Times-New-Roman"/>
          <w:sz w:val="24"/>
          <w:lang w:eastAsia="zh-CN"/>
        </w:rPr>
        <w:t>In a five-stage pipelined architecture, where the stages are Fetch, Decode, Execute, Memory, and Writeback, each instruction sequentially moves through all five stages. The concept of pipelining in processors is crucial to understanding the difference between latency (the time it takes to complete a single instruction) and throughput (the rate at which instructions are completed).</w:t>
      </w:r>
    </w:p>
    <w:p w14:paraId="04996864" w14:textId="75DC2A46" w:rsidR="00143D85" w:rsidRDefault="00143D85" w:rsidP="00143D85">
      <w:pPr>
        <w:snapToGrid w:val="0"/>
        <w:contextualSpacing/>
        <w:rPr>
          <w:rFonts w:ascii="Times-New-Roman" w:hAnsi="Times-New-Roman" w:cs="Times-New-Roman"/>
          <w:sz w:val="24"/>
          <w:lang w:eastAsia="zh-CN"/>
        </w:rPr>
      </w:pPr>
      <w:r>
        <w:rPr>
          <w:rFonts w:ascii="Times-New-Roman" w:hAnsi="Times-New-Roman" w:cs="Times-New-Roman"/>
          <w:b/>
          <w:bCs/>
          <w:sz w:val="24"/>
          <w:lang w:eastAsia="zh-CN"/>
        </w:rPr>
        <w:t xml:space="preserve">Instruction latency: </w:t>
      </w:r>
      <w:r w:rsidRPr="00143D85">
        <w:rPr>
          <w:rFonts w:ascii="Times-New-Roman" w:hAnsi="Times-New-Roman" w:cs="Times-New-Roman"/>
          <w:sz w:val="24"/>
          <w:lang w:eastAsia="zh-CN"/>
        </w:rPr>
        <w:t>In a pipelined architecture, the latency for any single instruction is the time it takes to move through all five stages of the pipeline.</w:t>
      </w:r>
    </w:p>
    <w:p w14:paraId="10F30F60" w14:textId="77777777" w:rsidR="00AB583A" w:rsidRDefault="00143D85" w:rsidP="00143D85">
      <w:pPr>
        <w:snapToGrid w:val="0"/>
        <w:contextualSpacing/>
        <w:rPr>
          <w:rFonts w:ascii="Times-New-Roman" w:hAnsi="Times-New-Roman" w:cs="Times-New-Roman"/>
          <w:sz w:val="24"/>
          <w:lang w:eastAsia="zh-CN"/>
        </w:rPr>
      </w:pPr>
      <w:r w:rsidRPr="00143D85">
        <w:rPr>
          <w:rFonts w:ascii="Times-New-Roman" w:hAnsi="Times-New-Roman" w:cs="Times-New-Roman"/>
          <w:sz w:val="24"/>
          <w:lang w:eastAsia="zh-CN"/>
        </w:rPr>
        <w:t xml:space="preserve">Since each stage takes 1 ns, the latency for any single instruction is: </w:t>
      </w:r>
    </w:p>
    <w:p w14:paraId="5976A30B" w14:textId="614436B1" w:rsidR="00143D85" w:rsidRDefault="00143D85" w:rsidP="00143D85">
      <w:pPr>
        <w:snapToGrid w:val="0"/>
        <w:contextualSpacing/>
        <w:rPr>
          <w:rFonts w:ascii="Times-New-Roman" w:hAnsi="Times-New-Roman" w:cs="Times-New-Roman"/>
          <w:sz w:val="24"/>
          <w:lang w:eastAsia="zh-CN"/>
        </w:rPr>
      </w:pPr>
      <w:r w:rsidRPr="00143D85">
        <w:rPr>
          <w:rFonts w:ascii="Times-New-Roman" w:hAnsi="Times-New-Roman" w:cs="Times-New-Roman"/>
          <w:sz w:val="24"/>
          <w:lang w:eastAsia="zh-CN"/>
        </w:rPr>
        <w:t>Instruction Latency</w:t>
      </w:r>
      <w:r w:rsidR="00AB583A">
        <w:rPr>
          <w:rFonts w:ascii="Times-New-Roman" w:hAnsi="Times-New-Roman" w:cs="Times-New-Roman"/>
          <w:sz w:val="24"/>
          <w:lang w:eastAsia="zh-CN"/>
        </w:rPr>
        <w:t xml:space="preserve"> </w:t>
      </w:r>
      <w:r w:rsidRPr="00143D85">
        <w:rPr>
          <w:rFonts w:ascii="Times-New-Roman" w:hAnsi="Times-New-Roman" w:cs="Times-New-Roman"/>
          <w:sz w:val="24"/>
          <w:lang w:eastAsia="zh-CN"/>
        </w:rPr>
        <w:t>=</w:t>
      </w:r>
      <w:r w:rsidR="00AB583A">
        <w:rPr>
          <w:rFonts w:ascii="Times-New-Roman" w:hAnsi="Times-New-Roman" w:cs="Times-New-Roman"/>
          <w:sz w:val="24"/>
          <w:lang w:eastAsia="zh-CN"/>
        </w:rPr>
        <w:t xml:space="preserve"> </w:t>
      </w:r>
      <w:r w:rsidRPr="00143D85">
        <w:rPr>
          <w:rFonts w:ascii="Times-New-Roman" w:hAnsi="Times-New-Roman" w:cs="Times-New-Roman"/>
          <w:sz w:val="24"/>
          <w:lang w:eastAsia="zh-CN"/>
        </w:rPr>
        <w:t>5×1 ns=5 ns</w:t>
      </w:r>
      <w:r w:rsidR="00AB583A">
        <w:rPr>
          <w:rFonts w:ascii="Times-New-Roman" w:hAnsi="Times-New-Roman" w:cs="Times-New-Roman"/>
          <w:sz w:val="24"/>
          <w:lang w:eastAsia="zh-CN"/>
        </w:rPr>
        <w:t xml:space="preserve"> </w:t>
      </w:r>
    </w:p>
    <w:p w14:paraId="6E5DCDFD" w14:textId="480762AC" w:rsidR="00AB583A" w:rsidRDefault="00AB583A" w:rsidP="00143D85">
      <w:pPr>
        <w:snapToGrid w:val="0"/>
        <w:contextualSpacing/>
        <w:rPr>
          <w:rFonts w:ascii="Times-New-Roman" w:hAnsi="Times-New-Roman" w:cs="Times-New-Roman"/>
          <w:sz w:val="24"/>
          <w:lang w:eastAsia="zh-CN"/>
        </w:rPr>
      </w:pPr>
      <w:r w:rsidRPr="00AB583A">
        <w:rPr>
          <w:rFonts w:ascii="Times-New-Roman" w:hAnsi="Times-New-Roman" w:cs="Times-New-Roman"/>
          <w:sz w:val="24"/>
          <w:lang w:eastAsia="zh-CN"/>
        </w:rPr>
        <w:t>This latency is the same for both R-type and I-type instructions because all instructions go through all five stages.</w:t>
      </w:r>
    </w:p>
    <w:p w14:paraId="0702296F" w14:textId="77777777" w:rsidR="00164CDE" w:rsidRPr="00164CDE" w:rsidRDefault="00AB583A" w:rsidP="00164CDE">
      <w:pPr>
        <w:snapToGrid w:val="0"/>
        <w:contextualSpacing/>
        <w:rPr>
          <w:rFonts w:ascii="Times-New-Roman" w:hAnsi="Times-New-Roman" w:cs="Times-New-Roman"/>
          <w:sz w:val="24"/>
          <w:lang w:val="en-NG" w:eastAsia="zh-CN"/>
        </w:rPr>
      </w:pPr>
      <w:r>
        <w:rPr>
          <w:rFonts w:ascii="Times-New-Roman" w:hAnsi="Times-New-Roman" w:cs="Times-New-Roman"/>
          <w:b/>
          <w:bCs/>
          <w:sz w:val="24"/>
          <w:lang w:eastAsia="zh-CN"/>
        </w:rPr>
        <w:t xml:space="preserve">Throughput: </w:t>
      </w:r>
      <w:r w:rsidR="00164CDE" w:rsidRPr="00164CDE">
        <w:rPr>
          <w:rFonts w:ascii="Times-New-Roman" w:hAnsi="Times-New-Roman" w:cs="Times-New-Roman"/>
          <w:sz w:val="24"/>
          <w:lang w:eastAsia="zh-CN"/>
        </w:rPr>
        <w:t>In a pipelined architecture, new instructions can be issued at the rate of one per clock cycle after the pipeline is full.</w:t>
      </w:r>
      <w:r w:rsidR="00164CDE">
        <w:rPr>
          <w:rFonts w:ascii="Times-New-Roman" w:hAnsi="Times-New-Roman" w:cs="Times-New-Roman"/>
          <w:sz w:val="24"/>
          <w:lang w:eastAsia="zh-CN"/>
        </w:rPr>
        <w:t xml:space="preserve"> </w:t>
      </w:r>
      <w:r w:rsidR="00164CDE" w:rsidRPr="00164CDE">
        <w:rPr>
          <w:rFonts w:ascii="Times-New-Roman" w:hAnsi="Times-New-Roman" w:cs="Times-New-Roman"/>
          <w:sz w:val="24"/>
          <w:lang w:eastAsia="zh-CN"/>
        </w:rPr>
        <w:t>With a 1 GHz clock, the processor completes one instruction per clock cycle after the pipeline is filled.</w:t>
      </w:r>
      <w:r w:rsidR="00164CDE">
        <w:rPr>
          <w:rFonts w:ascii="Times-New-Roman" w:hAnsi="Times-New-Roman" w:cs="Times-New-Roman"/>
          <w:sz w:val="24"/>
          <w:lang w:eastAsia="zh-CN"/>
        </w:rPr>
        <w:t xml:space="preserve"> </w:t>
      </w:r>
      <w:r w:rsidR="00164CDE" w:rsidRPr="00164CDE">
        <w:rPr>
          <w:rFonts w:ascii="Times-New-Roman" w:hAnsi="Times-New-Roman" w:cs="Times-New-Roman"/>
          <w:sz w:val="24"/>
          <w:lang w:eastAsia="zh-CN"/>
        </w:rPr>
        <w:t>The pipeline is filled after the first 5 cycles; after that, one instruction is completed every cycle.</w:t>
      </w:r>
      <w:r w:rsidR="00164CDE">
        <w:rPr>
          <w:rFonts w:ascii="Times-New-Roman" w:hAnsi="Times-New-Roman" w:cs="Times-New-Roman"/>
          <w:sz w:val="24"/>
          <w:lang w:eastAsia="zh-CN"/>
        </w:rPr>
        <w:t xml:space="preserve"> </w:t>
      </w:r>
      <w:r w:rsidR="00164CDE" w:rsidRPr="00164CDE">
        <w:rPr>
          <w:rFonts w:ascii="Times-New-Roman" w:hAnsi="Times-New-Roman" w:cs="Times-New-Roman"/>
          <w:sz w:val="24"/>
          <w:lang w:val="en-NG" w:eastAsia="zh-CN"/>
        </w:rPr>
        <w:t>Over a 10 ns period (which equals 10 clock cycles at 1 GHz):</w:t>
      </w:r>
    </w:p>
    <w:p w14:paraId="78FC2BA9" w14:textId="77777777" w:rsidR="00164CDE" w:rsidRPr="00164CDE" w:rsidRDefault="00164CDE" w:rsidP="00164CDE">
      <w:pPr>
        <w:numPr>
          <w:ilvl w:val="0"/>
          <w:numId w:val="9"/>
        </w:numPr>
        <w:snapToGrid w:val="0"/>
        <w:contextualSpacing/>
        <w:rPr>
          <w:rFonts w:ascii="Times-New-Roman" w:hAnsi="Times-New-Roman" w:cs="Times-New-Roman"/>
          <w:sz w:val="24"/>
          <w:lang w:val="en-NG" w:eastAsia="zh-CN"/>
        </w:rPr>
      </w:pPr>
      <w:r w:rsidRPr="00164CDE">
        <w:rPr>
          <w:rFonts w:ascii="Times-New-Roman" w:hAnsi="Times-New-Roman" w:cs="Times-New-Roman"/>
          <w:sz w:val="24"/>
          <w:lang w:val="en-NG" w:eastAsia="zh-CN"/>
        </w:rPr>
        <w:t>The pipeline fills during the first 5 cycles.</w:t>
      </w:r>
    </w:p>
    <w:p w14:paraId="08B86264" w14:textId="6E73763D" w:rsidR="00AB583A" w:rsidRDefault="00164CDE" w:rsidP="00143D85">
      <w:pPr>
        <w:numPr>
          <w:ilvl w:val="0"/>
          <w:numId w:val="9"/>
        </w:numPr>
        <w:snapToGrid w:val="0"/>
        <w:contextualSpacing/>
        <w:rPr>
          <w:rFonts w:ascii="Times-New-Roman" w:hAnsi="Times-New-Roman" w:cs="Times-New-Roman"/>
          <w:sz w:val="24"/>
          <w:lang w:val="en-NG" w:eastAsia="zh-CN"/>
        </w:rPr>
      </w:pPr>
      <w:r w:rsidRPr="00164CDE">
        <w:rPr>
          <w:rFonts w:ascii="Times-New-Roman" w:hAnsi="Times-New-Roman" w:cs="Times-New-Roman"/>
          <w:sz w:val="24"/>
          <w:lang w:val="en-NG" w:eastAsia="zh-CN"/>
        </w:rPr>
        <w:t>In the next 5 cycles, 5 instructions are completed.</w:t>
      </w:r>
    </w:p>
    <w:p w14:paraId="5F964E86" w14:textId="77777777" w:rsidR="00164CDE" w:rsidRDefault="00164CDE" w:rsidP="00164CDE">
      <w:pPr>
        <w:spacing w:before="100" w:beforeAutospacing="1" w:after="100" w:afterAutospacing="1"/>
        <w:rPr>
          <w:rFonts w:eastAsia="Times New Roman"/>
          <w:sz w:val="24"/>
          <w:lang w:val="en-NG" w:eastAsia="en-NG"/>
        </w:rPr>
      </w:pPr>
      <w:r w:rsidRPr="00164CDE">
        <w:rPr>
          <w:rFonts w:eastAsia="Times New Roman"/>
          <w:sz w:val="24"/>
          <w:lang w:val="en-NG" w:eastAsia="en-NG"/>
        </w:rPr>
        <w:t>So, the throughput is:</w:t>
      </w:r>
    </w:p>
    <w:p w14:paraId="39D97743" w14:textId="675588C1" w:rsidR="00164CDE" w:rsidRDefault="00164CDE" w:rsidP="00164CDE">
      <w:pPr>
        <w:spacing w:before="100" w:beforeAutospacing="1" w:after="100" w:afterAutospacing="1"/>
        <w:rPr>
          <w:rFonts w:eastAsia="Times New Roman"/>
          <w:sz w:val="24"/>
          <w:lang w:val="en-NG" w:eastAsia="en-NG"/>
        </w:rPr>
      </w:pPr>
      <w:r w:rsidRPr="00164CDE">
        <w:rPr>
          <w:rFonts w:eastAsia="Times New Roman"/>
          <w:sz w:val="24"/>
          <w:lang w:val="en-NG" w:eastAsia="en-NG"/>
        </w:rPr>
        <w:t>Throughput=5 instructions</w:t>
      </w:r>
      <w:r>
        <w:rPr>
          <w:rFonts w:eastAsia="Times New Roman"/>
          <w:sz w:val="24"/>
          <w:lang w:val="en-NG" w:eastAsia="en-NG"/>
        </w:rPr>
        <w:t>/</w:t>
      </w:r>
      <w:r w:rsidRPr="00164CDE">
        <w:rPr>
          <w:rFonts w:eastAsia="Times New Roman"/>
          <w:sz w:val="24"/>
          <w:lang w:val="en-NG" w:eastAsia="en-NG"/>
        </w:rPr>
        <w:t>10 ns=</w:t>
      </w:r>
      <w:r>
        <w:rPr>
          <w:rFonts w:eastAsia="Times New Roman"/>
          <w:sz w:val="24"/>
          <w:lang w:val="en-NG" w:eastAsia="en-NG"/>
        </w:rPr>
        <w:t xml:space="preserve"> </w:t>
      </w:r>
      <w:r w:rsidRPr="00164CDE">
        <w:rPr>
          <w:rFonts w:eastAsia="Times New Roman"/>
          <w:sz w:val="24"/>
          <w:lang w:val="en-NG" w:eastAsia="en-NG"/>
        </w:rPr>
        <w:t>0.5 instructions/ns</w:t>
      </w:r>
      <w:r>
        <w:rPr>
          <w:rFonts w:eastAsia="Times New Roman"/>
          <w:sz w:val="24"/>
          <w:lang w:val="en-NG" w:eastAsia="en-NG"/>
        </w:rPr>
        <w:t xml:space="preserve"> or </w:t>
      </w:r>
      <w:r w:rsidRPr="00164CDE">
        <w:rPr>
          <w:rFonts w:eastAsia="Times New Roman"/>
          <w:sz w:val="24"/>
          <w:lang w:val="en-NG" w:eastAsia="en-NG"/>
        </w:rPr>
        <w:t>5 instructions</w:t>
      </w:r>
      <w:r>
        <w:rPr>
          <w:rFonts w:eastAsia="Times New Roman"/>
          <w:sz w:val="24"/>
          <w:lang w:val="en-NG" w:eastAsia="en-NG"/>
        </w:rPr>
        <w:t xml:space="preserve"> per 10ns</w:t>
      </w:r>
    </w:p>
    <w:p w14:paraId="6E08E5D8" w14:textId="629D2448" w:rsidR="00164CDE" w:rsidRDefault="00164CDE" w:rsidP="00164CDE">
      <w:pPr>
        <w:spacing w:before="100" w:beforeAutospacing="1" w:after="100" w:afterAutospacing="1"/>
        <w:rPr>
          <w:rFonts w:eastAsia="Times New Roman"/>
          <w:sz w:val="24"/>
          <w:lang w:val="en-NG" w:eastAsia="en-NG"/>
        </w:rPr>
      </w:pPr>
      <w:r>
        <w:rPr>
          <w:rFonts w:eastAsia="Times New Roman"/>
          <w:sz w:val="24"/>
          <w:lang w:val="en-NG" w:eastAsia="en-NG"/>
        </w:rPr>
        <w:t xml:space="preserve">Therefore, </w:t>
      </w:r>
      <w:r w:rsidRPr="00164CDE">
        <w:rPr>
          <w:rFonts w:eastAsia="Times New Roman"/>
          <w:sz w:val="24"/>
          <w:lang w:val="en-NG" w:eastAsia="en-NG"/>
        </w:rPr>
        <w:t>Instruction Latency</w:t>
      </w:r>
      <w:r>
        <w:rPr>
          <w:rFonts w:eastAsia="Times New Roman"/>
          <w:sz w:val="24"/>
          <w:lang w:val="en-NG" w:eastAsia="en-NG"/>
        </w:rPr>
        <w:t xml:space="preserve"> =</w:t>
      </w:r>
      <w:r w:rsidRPr="00164CDE">
        <w:rPr>
          <w:rFonts w:eastAsia="Times New Roman"/>
          <w:sz w:val="24"/>
          <w:lang w:val="en-NG" w:eastAsia="en-NG"/>
        </w:rPr>
        <w:t xml:space="preserve"> 5 ns for each instruction</w:t>
      </w:r>
      <w:r>
        <w:rPr>
          <w:rFonts w:eastAsia="Times New Roman"/>
          <w:sz w:val="24"/>
          <w:lang w:val="en-NG" w:eastAsia="en-NG"/>
        </w:rPr>
        <w:t xml:space="preserve"> and </w:t>
      </w:r>
      <w:r w:rsidRPr="00164CDE">
        <w:rPr>
          <w:rFonts w:eastAsia="Times New Roman"/>
          <w:sz w:val="24"/>
          <w:lang w:val="en-NG" w:eastAsia="en-NG"/>
        </w:rPr>
        <w:t>Throughput</w:t>
      </w:r>
      <w:r>
        <w:rPr>
          <w:rFonts w:eastAsia="Times New Roman"/>
          <w:sz w:val="24"/>
          <w:lang w:val="en-NG" w:eastAsia="en-NG"/>
        </w:rPr>
        <w:t xml:space="preserve"> =</w:t>
      </w:r>
      <w:r w:rsidRPr="00164CDE">
        <w:rPr>
          <w:rFonts w:eastAsia="Times New Roman"/>
          <w:sz w:val="24"/>
          <w:lang w:val="en-NG" w:eastAsia="en-NG"/>
        </w:rPr>
        <w:t xml:space="preserve"> 5 instructions completed per 10 ns.</w:t>
      </w:r>
    </w:p>
    <w:p w14:paraId="43915C05" w14:textId="398058E2" w:rsidR="00164CDE" w:rsidRDefault="00164CDE" w:rsidP="00164CDE">
      <w:pPr>
        <w:spacing w:before="100" w:beforeAutospacing="1" w:after="100" w:afterAutospacing="1"/>
        <w:ind w:left="2880" w:firstLine="720"/>
        <w:rPr>
          <w:rFonts w:eastAsia="Times New Roman"/>
          <w:b/>
          <w:bCs/>
          <w:sz w:val="24"/>
          <w:u w:val="single"/>
          <w:lang w:val="en-NG" w:eastAsia="en-NG"/>
        </w:rPr>
      </w:pPr>
      <w:r>
        <w:rPr>
          <w:rFonts w:eastAsia="Times New Roman"/>
          <w:b/>
          <w:bCs/>
          <w:sz w:val="24"/>
          <w:u w:val="single"/>
          <w:lang w:val="en-NG" w:eastAsia="en-NG"/>
        </w:rPr>
        <w:t>QUESTION 7</w:t>
      </w:r>
    </w:p>
    <w:p w14:paraId="75BE9946" w14:textId="77777777"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In a pipelined processor, structural hazards arise when multiple instructions simultaneously demand the same hardware resource, leading to conflicts. This issue becomes more pronounced when the lengths of different instruction types vary, as in the case of R-type and load instructions. These varying lengths increase the potential for overlapping usage of critical hardware components like the ALU, memory, or register file. To address structural hazards in such scenarios, several design strategies can be employed:</w:t>
      </w:r>
    </w:p>
    <w:p w14:paraId="2C0B0778" w14:textId="77777777" w:rsidR="0090455B" w:rsidRPr="0090455B" w:rsidRDefault="0090455B" w:rsidP="0090455B">
      <w:pPr>
        <w:spacing w:before="100" w:beforeAutospacing="1" w:after="100" w:afterAutospacing="1"/>
        <w:rPr>
          <w:rFonts w:eastAsia="Times New Roman"/>
          <w:sz w:val="24"/>
          <w:lang w:val="en-NG" w:eastAsia="en-NG"/>
        </w:rPr>
      </w:pPr>
    </w:p>
    <w:p w14:paraId="3E2A55F1" w14:textId="27F862CC"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t>1. Resource Duplication</w:t>
      </w:r>
    </w:p>
    <w:p w14:paraId="792FE619" w14:textId="33D065D3"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Duplicate the hardware resources that commonly cause conflicts.</w:t>
      </w:r>
    </w:p>
    <w:p w14:paraId="3D9B4E55" w14:textId="59E3176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Implement multiple </w:t>
      </w:r>
      <w:proofErr w:type="spellStart"/>
      <w:r w:rsidRPr="0090455B">
        <w:rPr>
          <w:rFonts w:eastAsia="Times New Roman"/>
          <w:sz w:val="24"/>
          <w:lang w:val="en-NG" w:eastAsia="en-NG"/>
        </w:rPr>
        <w:t>ALUs</w:t>
      </w:r>
      <w:proofErr w:type="spellEnd"/>
      <w:r w:rsidRPr="0090455B">
        <w:rPr>
          <w:rFonts w:eastAsia="Times New Roman"/>
          <w:sz w:val="24"/>
          <w:lang w:val="en-NG" w:eastAsia="en-NG"/>
        </w:rPr>
        <w:t xml:space="preserve"> if both R-type and load instructions frequently require ALU access.</w:t>
      </w:r>
    </w:p>
    <w:p w14:paraId="0A18F976" w14:textId="521ED125"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Prevents structural hazards by allowing simultaneous use of different instances of the same resource.</w:t>
      </w:r>
    </w:p>
    <w:p w14:paraId="7B26CA87" w14:textId="35E76E11"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Increases the cost and complexity of the processor design.</w:t>
      </w:r>
    </w:p>
    <w:p w14:paraId="1A3492C2" w14:textId="77777777" w:rsidR="0090455B" w:rsidRPr="0090455B" w:rsidRDefault="0090455B" w:rsidP="0090455B">
      <w:pPr>
        <w:spacing w:before="100" w:beforeAutospacing="1" w:after="100" w:afterAutospacing="1"/>
        <w:rPr>
          <w:rFonts w:eastAsia="Times New Roman"/>
          <w:sz w:val="24"/>
          <w:lang w:val="en-NG" w:eastAsia="en-NG"/>
        </w:rPr>
      </w:pPr>
    </w:p>
    <w:p w14:paraId="6DEEDDBD" w14:textId="75678366"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t>2. Pipeline Interleaving (Staggered Pipeline)</w:t>
      </w:r>
    </w:p>
    <w:p w14:paraId="7FBD7D83" w14:textId="2E657875"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Design the pipeline stages so that different instruction types are staggered to avoid conflicts.</w:t>
      </w:r>
    </w:p>
    <w:p w14:paraId="2385137C" w14:textId="2113524F"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Align the pipeline such that the Execute stage for R-type instructions does not coincide with the Memory stage for load instructions.</w:t>
      </w:r>
    </w:p>
    <w:p w14:paraId="4349507E" w14:textId="233FE9B3"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Reduces structural hazards by carefully controlling the timing of each stage.</w:t>
      </w:r>
    </w:p>
    <w:p w14:paraId="6EA1C072" w14:textId="0A0CACD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Complicates the pipeline design and control logic.</w:t>
      </w:r>
    </w:p>
    <w:p w14:paraId="4E60CAFA" w14:textId="77777777" w:rsidR="0090455B" w:rsidRPr="0090455B" w:rsidRDefault="0090455B" w:rsidP="0090455B">
      <w:pPr>
        <w:spacing w:before="100" w:beforeAutospacing="1" w:after="100" w:afterAutospacing="1"/>
        <w:rPr>
          <w:rFonts w:eastAsia="Times New Roman"/>
          <w:b/>
          <w:bCs/>
          <w:sz w:val="24"/>
          <w:lang w:val="en-NG" w:eastAsia="en-NG"/>
        </w:rPr>
      </w:pPr>
    </w:p>
    <w:p w14:paraId="7257B282" w14:textId="755BC4AC" w:rsidR="0090455B" w:rsidRPr="0090455B" w:rsidRDefault="0090455B" w:rsidP="0090455B">
      <w:pPr>
        <w:spacing w:before="100" w:beforeAutospacing="1" w:after="100" w:afterAutospacing="1"/>
        <w:rPr>
          <w:rFonts w:eastAsia="Times New Roman"/>
          <w:b/>
          <w:bCs/>
          <w:sz w:val="24"/>
          <w:lang w:val="en-NG" w:eastAsia="en-NG"/>
        </w:rPr>
      </w:pPr>
      <w:r>
        <w:rPr>
          <w:rFonts w:eastAsia="Times New Roman"/>
          <w:b/>
          <w:bCs/>
          <w:sz w:val="24"/>
          <w:lang w:val="en-NG" w:eastAsia="en-NG"/>
        </w:rPr>
        <w:t>3</w:t>
      </w:r>
      <w:r w:rsidRPr="0090455B">
        <w:rPr>
          <w:rFonts w:eastAsia="Times New Roman"/>
          <w:b/>
          <w:bCs/>
          <w:sz w:val="24"/>
          <w:lang w:val="en-NG" w:eastAsia="en-NG"/>
        </w:rPr>
        <w:t>. Operand Forwarding (Bypassing)</w:t>
      </w:r>
    </w:p>
    <w:p w14:paraId="29680F54" w14:textId="1D9014DB"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Forward data directly from one pipeline stage to another without first writing it back to the register file.</w:t>
      </w:r>
    </w:p>
    <w:p w14:paraId="1820C4C9" w14:textId="32022988"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For a load instruction, immediately forward the data from the memory stage to the execution stage of the next instruction.</w:t>
      </w:r>
    </w:p>
    <w:p w14:paraId="3C2A207F" w14:textId="255187E5"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Minimizes the waiting time for hardware resources, reducing the chance of hazards.</w:t>
      </w:r>
    </w:p>
    <w:p w14:paraId="372D7AEF" w14:textId="2227C259"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Adds complexity to the control unit, as it needs to manage the forwarding paths.</w:t>
      </w:r>
    </w:p>
    <w:p w14:paraId="66D1F1A6" w14:textId="77777777" w:rsidR="0090455B" w:rsidRPr="0090455B" w:rsidRDefault="0090455B" w:rsidP="0090455B">
      <w:pPr>
        <w:spacing w:before="100" w:beforeAutospacing="1" w:after="100" w:afterAutospacing="1"/>
        <w:rPr>
          <w:rFonts w:eastAsia="Times New Roman"/>
          <w:b/>
          <w:bCs/>
          <w:sz w:val="24"/>
          <w:lang w:val="en-NG" w:eastAsia="en-NG"/>
        </w:rPr>
      </w:pPr>
    </w:p>
    <w:p w14:paraId="1F304A71" w14:textId="13603AB4"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t>4. Memory Access Time Balancing</w:t>
      </w:r>
    </w:p>
    <w:p w14:paraId="1AA4A26D" w14:textId="73AADC3D"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Balance the timing of memory operations to ensure that memory stages do not overlap in a conflicting manner.</w:t>
      </w:r>
    </w:p>
    <w:p w14:paraId="38F7ED1D" w14:textId="5F5FA21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Use separate caches for load instructions and other memory operations to avoid conflicts.</w:t>
      </w:r>
    </w:p>
    <w:p w14:paraId="1A50503F" w14:textId="6B906F5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Minimizes memory access conflicts, reducing structural hazards.</w:t>
      </w:r>
    </w:p>
    <w:p w14:paraId="16234B25" w14:textId="07902843"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Requires additional hardware, such as multiple caches, and introduces complexity in cache management.</w:t>
      </w:r>
    </w:p>
    <w:p w14:paraId="63067E24" w14:textId="77777777" w:rsidR="0090455B" w:rsidRDefault="0090455B" w:rsidP="0090455B">
      <w:pPr>
        <w:spacing w:before="100" w:beforeAutospacing="1" w:after="100" w:afterAutospacing="1"/>
        <w:rPr>
          <w:rFonts w:eastAsia="Times New Roman"/>
          <w:sz w:val="24"/>
          <w:lang w:val="en-NG" w:eastAsia="en-NG"/>
        </w:rPr>
      </w:pPr>
    </w:p>
    <w:p w14:paraId="069C7656" w14:textId="77777777" w:rsidR="0090455B" w:rsidRDefault="0090455B" w:rsidP="0090455B">
      <w:pPr>
        <w:spacing w:before="100" w:beforeAutospacing="1" w:after="100" w:afterAutospacing="1"/>
        <w:rPr>
          <w:rFonts w:eastAsia="Times New Roman"/>
          <w:sz w:val="24"/>
          <w:lang w:val="en-NG" w:eastAsia="en-NG"/>
        </w:rPr>
      </w:pPr>
    </w:p>
    <w:p w14:paraId="7F7D53B1" w14:textId="77777777" w:rsidR="0090455B" w:rsidRPr="0090455B" w:rsidRDefault="0090455B" w:rsidP="0090455B">
      <w:pPr>
        <w:spacing w:before="100" w:beforeAutospacing="1" w:after="100" w:afterAutospacing="1"/>
        <w:rPr>
          <w:rFonts w:eastAsia="Times New Roman"/>
          <w:sz w:val="24"/>
          <w:lang w:val="en-NG" w:eastAsia="en-NG"/>
        </w:rPr>
      </w:pPr>
    </w:p>
    <w:p w14:paraId="0B2211A9" w14:textId="1D79D240"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lastRenderedPageBreak/>
        <w:t>5. Pipeline Stall (Bubble Insertion)</w:t>
      </w:r>
    </w:p>
    <w:p w14:paraId="350C270F" w14:textId="5FD00B11"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Introduce a stall or bubble in the pipeline when a structural hazard is detected.</w:t>
      </w:r>
    </w:p>
    <w:p w14:paraId="2E4339CD" w14:textId="04B009A0"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Delay the execution of a load instruction if it conflicts with an R-type instruction requiring the same resource.</w:t>
      </w:r>
    </w:p>
    <w:p w14:paraId="640D2EA9" w14:textId="407F4330"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Simple to implement and can effectively manage hazards when they occur.</w:t>
      </w:r>
    </w:p>
    <w:p w14:paraId="68C3E448" w14:textId="76D0AFC2"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Stalling reduces throughput, diminishing the performance gains from pipelining.</w:t>
      </w:r>
    </w:p>
    <w:p w14:paraId="3E1984A9" w14:textId="77777777" w:rsidR="0090455B" w:rsidRPr="0090455B" w:rsidRDefault="0090455B" w:rsidP="0090455B">
      <w:pPr>
        <w:spacing w:before="100" w:beforeAutospacing="1" w:after="100" w:afterAutospacing="1"/>
        <w:rPr>
          <w:rFonts w:eastAsia="Times New Roman"/>
          <w:b/>
          <w:bCs/>
          <w:sz w:val="24"/>
          <w:lang w:val="en-NG" w:eastAsia="en-NG"/>
        </w:rPr>
      </w:pPr>
    </w:p>
    <w:p w14:paraId="74030D73" w14:textId="73F2C667"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t>6. Out-of-Order Execution</w:t>
      </w:r>
    </w:p>
    <w:p w14:paraId="3427EE9D" w14:textId="4B19A11C"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Allow instructions to execute out of order to avoid structural hazards, ensuring correct final outcomes.</w:t>
      </w:r>
    </w:p>
    <w:p w14:paraId="7AF9BDFF" w14:textId="67533FFA"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Execute an R-type instruction before a load instruction that is waiting for memory access.</w:t>
      </w:r>
    </w:p>
    <w:p w14:paraId="59FACBFB" w14:textId="5CB0D5A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Enhances pipeline efficiency and reduces hazards.</w:t>
      </w:r>
    </w:p>
    <w:p w14:paraId="05704F34" w14:textId="45A79AF4"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Requires sophisticated hardware for instruction reordering, scheduling, and ensuring correct execution order.</w:t>
      </w:r>
    </w:p>
    <w:p w14:paraId="409B2A66" w14:textId="77777777" w:rsidR="0090455B" w:rsidRPr="0090455B" w:rsidRDefault="0090455B" w:rsidP="0090455B">
      <w:pPr>
        <w:spacing w:before="100" w:beforeAutospacing="1" w:after="100" w:afterAutospacing="1"/>
        <w:rPr>
          <w:rFonts w:eastAsia="Times New Roman"/>
          <w:sz w:val="24"/>
          <w:lang w:val="en-NG" w:eastAsia="en-NG"/>
        </w:rPr>
      </w:pPr>
    </w:p>
    <w:p w14:paraId="1BB660DA" w14:textId="278F604B"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7. </w:t>
      </w:r>
      <w:r w:rsidRPr="0090455B">
        <w:rPr>
          <w:rFonts w:eastAsia="Times New Roman"/>
          <w:b/>
          <w:bCs/>
          <w:sz w:val="24"/>
          <w:lang w:val="en-NG" w:eastAsia="en-NG"/>
        </w:rPr>
        <w:t>Varying Pipeline Depths</w:t>
      </w:r>
    </w:p>
    <w:p w14:paraId="3EAE3DD9" w14:textId="514AA9DE"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Concept: Design separate pipelines for different instruction types, each tailored to the instruction length.</w:t>
      </w:r>
    </w:p>
    <w:p w14:paraId="3D877F94" w14:textId="277D8882"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Example: A shorter pipeline for R-type instructions and a longer pipeline for load/store instructions.</w:t>
      </w:r>
    </w:p>
    <w:p w14:paraId="12363120" w14:textId="190E6248"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Impact: Reduces conflicts by ensuring that instructions with different lengths do not interfere with each other.</w:t>
      </w:r>
    </w:p>
    <w:p w14:paraId="440762BB" w14:textId="5E67C9E0"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xml:space="preserve">   - Drawback: Increases the complexity of the control unit and pipeline management.</w:t>
      </w:r>
    </w:p>
    <w:p w14:paraId="6A636C0F" w14:textId="77777777" w:rsidR="0090455B" w:rsidRPr="0090455B" w:rsidRDefault="0090455B" w:rsidP="0090455B">
      <w:pPr>
        <w:spacing w:before="100" w:beforeAutospacing="1" w:after="100" w:afterAutospacing="1"/>
        <w:rPr>
          <w:rFonts w:eastAsia="Times New Roman"/>
          <w:sz w:val="24"/>
          <w:lang w:val="en-NG" w:eastAsia="en-NG"/>
        </w:rPr>
      </w:pPr>
    </w:p>
    <w:p w14:paraId="03356A46" w14:textId="46D1209E" w:rsidR="0090455B" w:rsidRPr="0090455B" w:rsidRDefault="0090455B" w:rsidP="0090455B">
      <w:pPr>
        <w:spacing w:before="100" w:beforeAutospacing="1" w:after="100" w:afterAutospacing="1"/>
        <w:rPr>
          <w:rFonts w:eastAsia="Times New Roman"/>
          <w:b/>
          <w:bCs/>
          <w:sz w:val="24"/>
          <w:lang w:val="en-NG" w:eastAsia="en-NG"/>
        </w:rPr>
      </w:pPr>
      <w:r w:rsidRPr="0090455B">
        <w:rPr>
          <w:rFonts w:eastAsia="Times New Roman"/>
          <w:b/>
          <w:bCs/>
          <w:sz w:val="24"/>
          <w:lang w:val="en-NG" w:eastAsia="en-NG"/>
        </w:rPr>
        <w:t>Summary:</w:t>
      </w:r>
    </w:p>
    <w:p w14:paraId="333AA558" w14:textId="18097250"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w:t>
      </w:r>
      <w:r>
        <w:rPr>
          <w:rFonts w:eastAsia="Times New Roman"/>
          <w:sz w:val="24"/>
          <w:lang w:val="en-NG" w:eastAsia="en-NG"/>
        </w:rPr>
        <w:t xml:space="preserve"> </w:t>
      </w:r>
      <w:r w:rsidRPr="0090455B">
        <w:rPr>
          <w:rFonts w:eastAsia="Times New Roman"/>
          <w:sz w:val="24"/>
          <w:lang w:val="en-NG" w:eastAsia="en-NG"/>
        </w:rPr>
        <w:t>Resource Duplication</w:t>
      </w:r>
      <w:r>
        <w:rPr>
          <w:rFonts w:eastAsia="Times New Roman"/>
          <w:sz w:val="24"/>
          <w:lang w:val="en-NG" w:eastAsia="en-NG"/>
        </w:rPr>
        <w:t xml:space="preserve"> </w:t>
      </w:r>
      <w:r w:rsidRPr="0090455B">
        <w:rPr>
          <w:rFonts w:eastAsia="Times New Roman"/>
          <w:sz w:val="24"/>
          <w:lang w:val="en-NG" w:eastAsia="en-NG"/>
        </w:rPr>
        <w:t>and Pipeline Interleaving are proactive strategies that aim to avoid structural hazards through careful design.</w:t>
      </w:r>
    </w:p>
    <w:p w14:paraId="6BE5F75C" w14:textId="33DC5F3F"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lastRenderedPageBreak/>
        <w:t>- Operand Forwarding and Memory Access Time Balancing are reactive strategies that mitigate hazards by optimizing resource utilization and data flow.</w:t>
      </w:r>
    </w:p>
    <w:p w14:paraId="704F85D2" w14:textId="4EAECF6A"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Pipeline Stall</w:t>
      </w:r>
      <w:r>
        <w:rPr>
          <w:rFonts w:eastAsia="Times New Roman"/>
          <w:sz w:val="24"/>
          <w:lang w:val="en-NG" w:eastAsia="en-NG"/>
        </w:rPr>
        <w:t xml:space="preserve"> </w:t>
      </w:r>
      <w:r w:rsidRPr="0090455B">
        <w:rPr>
          <w:rFonts w:eastAsia="Times New Roman"/>
          <w:sz w:val="24"/>
          <w:lang w:val="en-NG" w:eastAsia="en-NG"/>
        </w:rPr>
        <w:t>and Out-of-Order Execution are control-flow strategies that manage hazards when they occur, ensuring smooth pipeline operation.</w:t>
      </w:r>
    </w:p>
    <w:p w14:paraId="35CDBDCE" w14:textId="1CD5167B"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 Varying Pipeline Depths offers a tailored approach, reducing conflicts by using separate pipelines, albeit at the cost of increased design complexity.</w:t>
      </w:r>
    </w:p>
    <w:p w14:paraId="30F74CB2" w14:textId="77777777" w:rsidR="0090455B" w:rsidRPr="0090455B" w:rsidRDefault="0090455B" w:rsidP="0090455B">
      <w:pPr>
        <w:spacing w:before="100" w:beforeAutospacing="1" w:after="100" w:afterAutospacing="1"/>
        <w:rPr>
          <w:rFonts w:eastAsia="Times New Roman"/>
          <w:sz w:val="24"/>
          <w:lang w:val="en-NG" w:eastAsia="en-NG"/>
        </w:rPr>
      </w:pPr>
    </w:p>
    <w:p w14:paraId="28564012" w14:textId="1A461FBC" w:rsidR="0090455B" w:rsidRPr="0090455B" w:rsidRDefault="0090455B" w:rsidP="0090455B">
      <w:pPr>
        <w:spacing w:before="100" w:beforeAutospacing="1" w:after="100" w:afterAutospacing="1"/>
        <w:rPr>
          <w:rFonts w:eastAsia="Times New Roman"/>
          <w:sz w:val="24"/>
          <w:lang w:val="en-NG" w:eastAsia="en-NG"/>
        </w:rPr>
      </w:pPr>
      <w:r w:rsidRPr="0090455B">
        <w:rPr>
          <w:rFonts w:eastAsia="Times New Roman"/>
          <w:sz w:val="24"/>
          <w:lang w:val="en-NG" w:eastAsia="en-NG"/>
        </w:rPr>
        <w:t>The choice of methods depends on the processor's performance goals, power consumption, cost constraints, and the specific challenges posed by varying instruction lengths.</w:t>
      </w:r>
    </w:p>
    <w:sectPr w:rsidR="0090455B" w:rsidRPr="0090455B" w:rsidSect="00A8731E">
      <w:pgSz w:w="12240" w:h="15840"/>
      <w:pgMar w:top="900" w:right="171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67A27" w14:textId="77777777" w:rsidR="00F91115" w:rsidRDefault="00F91115" w:rsidP="000E2896">
      <w:r>
        <w:separator/>
      </w:r>
    </w:p>
  </w:endnote>
  <w:endnote w:type="continuationSeparator" w:id="0">
    <w:p w14:paraId="6967BFEB" w14:textId="77777777" w:rsidR="00F91115" w:rsidRDefault="00F91115" w:rsidP="000E2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宋体"/>
    <w:charset w:val="86"/>
    <w:family w:val="auto"/>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ACCC" w14:textId="77777777" w:rsidR="00F91115" w:rsidRDefault="00F91115" w:rsidP="000E2896">
      <w:r>
        <w:separator/>
      </w:r>
    </w:p>
  </w:footnote>
  <w:footnote w:type="continuationSeparator" w:id="0">
    <w:p w14:paraId="7F294F3D" w14:textId="77777777" w:rsidR="00F91115" w:rsidRDefault="00F91115" w:rsidP="000E28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3"/>
      <w:numFmt w:val="decimal"/>
      <w:suff w:val="space"/>
      <w:lvlText w:val="%1."/>
      <w:lvlJc w:val="left"/>
    </w:lvl>
  </w:abstractNum>
  <w:abstractNum w:abstractNumId="1" w15:restartNumberingAfterBreak="0">
    <w:nsid w:val="00000002"/>
    <w:multiLevelType w:val="singleLevel"/>
    <w:tmpl w:val="00000002"/>
    <w:lvl w:ilvl="0">
      <w:start w:val="11"/>
      <w:numFmt w:val="decimal"/>
      <w:suff w:val="space"/>
      <w:lvlText w:val="%1."/>
      <w:lvlJc w:val="left"/>
    </w:lvl>
  </w:abstractNum>
  <w:abstractNum w:abstractNumId="2" w15:restartNumberingAfterBreak="0">
    <w:nsid w:val="00000005"/>
    <w:multiLevelType w:val="singleLevel"/>
    <w:tmpl w:val="00000005"/>
    <w:lvl w:ilvl="0">
      <w:start w:val="5"/>
      <w:numFmt w:val="decimal"/>
      <w:suff w:val="space"/>
      <w:lvlText w:val="%1."/>
      <w:lvlJc w:val="left"/>
    </w:lvl>
  </w:abstractNum>
  <w:abstractNum w:abstractNumId="3" w15:restartNumberingAfterBreak="0">
    <w:nsid w:val="00000007"/>
    <w:multiLevelType w:val="multilevel"/>
    <w:tmpl w:val="0000000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14E26965"/>
    <w:multiLevelType w:val="hybridMultilevel"/>
    <w:tmpl w:val="6892436A"/>
    <w:lvl w:ilvl="0" w:tplc="96188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8796EAA"/>
    <w:multiLevelType w:val="hybridMultilevel"/>
    <w:tmpl w:val="FF6EBF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238AB57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46FF0"/>
    <w:multiLevelType w:val="hybridMultilevel"/>
    <w:tmpl w:val="7940233A"/>
    <w:lvl w:ilvl="0" w:tplc="90C085C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2F55318"/>
    <w:multiLevelType w:val="singleLevel"/>
    <w:tmpl w:val="0346D732"/>
    <w:lvl w:ilvl="0">
      <w:start w:val="1"/>
      <w:numFmt w:val="decimal"/>
      <w:suff w:val="space"/>
      <w:lvlText w:val="%1."/>
      <w:lvlJc w:val="left"/>
      <w:rPr>
        <w:sz w:val="24"/>
        <w:szCs w:val="24"/>
      </w:rPr>
    </w:lvl>
  </w:abstractNum>
  <w:abstractNum w:abstractNumId="8" w15:restartNumberingAfterBreak="0">
    <w:nsid w:val="62DA0DDD"/>
    <w:multiLevelType w:val="multilevel"/>
    <w:tmpl w:val="350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733513">
    <w:abstractNumId w:val="7"/>
  </w:num>
  <w:num w:numId="2" w16cid:durableId="348530544">
    <w:abstractNumId w:val="3"/>
  </w:num>
  <w:num w:numId="3" w16cid:durableId="1011100739">
    <w:abstractNumId w:val="2"/>
  </w:num>
  <w:num w:numId="4" w16cid:durableId="431971922">
    <w:abstractNumId w:val="1"/>
  </w:num>
  <w:num w:numId="5" w16cid:durableId="275060639">
    <w:abstractNumId w:val="0"/>
  </w:num>
  <w:num w:numId="6" w16cid:durableId="1773161124">
    <w:abstractNumId w:val="5"/>
  </w:num>
  <w:num w:numId="7" w16cid:durableId="1128282884">
    <w:abstractNumId w:val="4"/>
  </w:num>
  <w:num w:numId="8" w16cid:durableId="2108227881">
    <w:abstractNumId w:val="6"/>
  </w:num>
  <w:num w:numId="9" w16cid:durableId="3962507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AE1"/>
    <w:rsid w:val="00016D35"/>
    <w:rsid w:val="00017E39"/>
    <w:rsid w:val="00022C26"/>
    <w:rsid w:val="00024204"/>
    <w:rsid w:val="00025C67"/>
    <w:rsid w:val="0004578D"/>
    <w:rsid w:val="00065279"/>
    <w:rsid w:val="00065D9B"/>
    <w:rsid w:val="00072376"/>
    <w:rsid w:val="00086983"/>
    <w:rsid w:val="00092850"/>
    <w:rsid w:val="000A26AD"/>
    <w:rsid w:val="000B204A"/>
    <w:rsid w:val="000C0F1B"/>
    <w:rsid w:val="000C360E"/>
    <w:rsid w:val="000C59A2"/>
    <w:rsid w:val="000D5D63"/>
    <w:rsid w:val="000E15CF"/>
    <w:rsid w:val="000E2896"/>
    <w:rsid w:val="000E29C9"/>
    <w:rsid w:val="000F33AC"/>
    <w:rsid w:val="000F674C"/>
    <w:rsid w:val="000F6817"/>
    <w:rsid w:val="0010029F"/>
    <w:rsid w:val="00110A75"/>
    <w:rsid w:val="00113E59"/>
    <w:rsid w:val="00115DAB"/>
    <w:rsid w:val="00122240"/>
    <w:rsid w:val="0012477B"/>
    <w:rsid w:val="00125B78"/>
    <w:rsid w:val="00132DE9"/>
    <w:rsid w:val="00143D85"/>
    <w:rsid w:val="00145B96"/>
    <w:rsid w:val="00145E0A"/>
    <w:rsid w:val="00155026"/>
    <w:rsid w:val="00164CDE"/>
    <w:rsid w:val="00165779"/>
    <w:rsid w:val="00170DCE"/>
    <w:rsid w:val="00172A27"/>
    <w:rsid w:val="001873AB"/>
    <w:rsid w:val="00187B36"/>
    <w:rsid w:val="00196CBE"/>
    <w:rsid w:val="001A0382"/>
    <w:rsid w:val="001A12F5"/>
    <w:rsid w:val="001A560B"/>
    <w:rsid w:val="001C3131"/>
    <w:rsid w:val="001C5034"/>
    <w:rsid w:val="001D10C6"/>
    <w:rsid w:val="001E1EDC"/>
    <w:rsid w:val="001F2525"/>
    <w:rsid w:val="0020446C"/>
    <w:rsid w:val="00205639"/>
    <w:rsid w:val="00205FEE"/>
    <w:rsid w:val="002176AA"/>
    <w:rsid w:val="00230490"/>
    <w:rsid w:val="00231536"/>
    <w:rsid w:val="00231B7C"/>
    <w:rsid w:val="002344F7"/>
    <w:rsid w:val="00253CF9"/>
    <w:rsid w:val="00270E35"/>
    <w:rsid w:val="00280EC8"/>
    <w:rsid w:val="00285C2C"/>
    <w:rsid w:val="002C1272"/>
    <w:rsid w:val="002C1ABC"/>
    <w:rsid w:val="002C34DE"/>
    <w:rsid w:val="002C3C6F"/>
    <w:rsid w:val="002C76F4"/>
    <w:rsid w:val="002F3012"/>
    <w:rsid w:val="002F66A9"/>
    <w:rsid w:val="0030417A"/>
    <w:rsid w:val="00305FA1"/>
    <w:rsid w:val="00310CAE"/>
    <w:rsid w:val="003153A1"/>
    <w:rsid w:val="00321F6E"/>
    <w:rsid w:val="00324DC7"/>
    <w:rsid w:val="003252EA"/>
    <w:rsid w:val="00335961"/>
    <w:rsid w:val="00343A66"/>
    <w:rsid w:val="003547BD"/>
    <w:rsid w:val="0036640E"/>
    <w:rsid w:val="00367E81"/>
    <w:rsid w:val="00371D22"/>
    <w:rsid w:val="00372B8F"/>
    <w:rsid w:val="00377DF0"/>
    <w:rsid w:val="00387596"/>
    <w:rsid w:val="0039396A"/>
    <w:rsid w:val="00394B1D"/>
    <w:rsid w:val="00397FAE"/>
    <w:rsid w:val="003B15EA"/>
    <w:rsid w:val="003D0D21"/>
    <w:rsid w:val="003D1AEB"/>
    <w:rsid w:val="003E3640"/>
    <w:rsid w:val="003E60E2"/>
    <w:rsid w:val="003E7222"/>
    <w:rsid w:val="003E77C7"/>
    <w:rsid w:val="003F68CD"/>
    <w:rsid w:val="00402A7B"/>
    <w:rsid w:val="0041563D"/>
    <w:rsid w:val="0041667F"/>
    <w:rsid w:val="00427D9B"/>
    <w:rsid w:val="004416EB"/>
    <w:rsid w:val="004451B3"/>
    <w:rsid w:val="004630BD"/>
    <w:rsid w:val="0046451C"/>
    <w:rsid w:val="00474441"/>
    <w:rsid w:val="00474BDD"/>
    <w:rsid w:val="00474DF1"/>
    <w:rsid w:val="00482328"/>
    <w:rsid w:val="00491506"/>
    <w:rsid w:val="00496C83"/>
    <w:rsid w:val="004973BE"/>
    <w:rsid w:val="004B0518"/>
    <w:rsid w:val="004B37CA"/>
    <w:rsid w:val="004C018E"/>
    <w:rsid w:val="004C089B"/>
    <w:rsid w:val="004C407B"/>
    <w:rsid w:val="004C44C2"/>
    <w:rsid w:val="004D0D93"/>
    <w:rsid w:val="004F1B76"/>
    <w:rsid w:val="004F6D6F"/>
    <w:rsid w:val="005213FF"/>
    <w:rsid w:val="005223AD"/>
    <w:rsid w:val="005264FF"/>
    <w:rsid w:val="0052727C"/>
    <w:rsid w:val="00531281"/>
    <w:rsid w:val="00537897"/>
    <w:rsid w:val="00540D58"/>
    <w:rsid w:val="00542C75"/>
    <w:rsid w:val="00552597"/>
    <w:rsid w:val="00552DBA"/>
    <w:rsid w:val="00556D3E"/>
    <w:rsid w:val="00567321"/>
    <w:rsid w:val="00567417"/>
    <w:rsid w:val="005723F2"/>
    <w:rsid w:val="005865DE"/>
    <w:rsid w:val="00593210"/>
    <w:rsid w:val="005A1512"/>
    <w:rsid w:val="005A76D5"/>
    <w:rsid w:val="005B2A85"/>
    <w:rsid w:val="005D7565"/>
    <w:rsid w:val="005E64F1"/>
    <w:rsid w:val="005E73FA"/>
    <w:rsid w:val="005F62CF"/>
    <w:rsid w:val="005F6AB2"/>
    <w:rsid w:val="00605C70"/>
    <w:rsid w:val="00614759"/>
    <w:rsid w:val="00623DEE"/>
    <w:rsid w:val="0062556E"/>
    <w:rsid w:val="00627309"/>
    <w:rsid w:val="0062756C"/>
    <w:rsid w:val="00630369"/>
    <w:rsid w:val="006464DB"/>
    <w:rsid w:val="00654839"/>
    <w:rsid w:val="0069329C"/>
    <w:rsid w:val="00693C60"/>
    <w:rsid w:val="00694C53"/>
    <w:rsid w:val="006976A9"/>
    <w:rsid w:val="006A0965"/>
    <w:rsid w:val="006C0002"/>
    <w:rsid w:val="006C25D8"/>
    <w:rsid w:val="006C3491"/>
    <w:rsid w:val="006E057F"/>
    <w:rsid w:val="006E4984"/>
    <w:rsid w:val="006E4C93"/>
    <w:rsid w:val="006E57B9"/>
    <w:rsid w:val="006F64E6"/>
    <w:rsid w:val="0070057A"/>
    <w:rsid w:val="00702D50"/>
    <w:rsid w:val="00713654"/>
    <w:rsid w:val="007175F1"/>
    <w:rsid w:val="007323CA"/>
    <w:rsid w:val="00736302"/>
    <w:rsid w:val="007420FD"/>
    <w:rsid w:val="0075177C"/>
    <w:rsid w:val="007607B7"/>
    <w:rsid w:val="00785D4D"/>
    <w:rsid w:val="007A104F"/>
    <w:rsid w:val="007A71A5"/>
    <w:rsid w:val="007B0C9C"/>
    <w:rsid w:val="007B5A54"/>
    <w:rsid w:val="007E4F81"/>
    <w:rsid w:val="007E68DA"/>
    <w:rsid w:val="007F486D"/>
    <w:rsid w:val="007F5EB6"/>
    <w:rsid w:val="00804790"/>
    <w:rsid w:val="0081176A"/>
    <w:rsid w:val="00813A9C"/>
    <w:rsid w:val="00825A18"/>
    <w:rsid w:val="008313B8"/>
    <w:rsid w:val="008374F7"/>
    <w:rsid w:val="008409F5"/>
    <w:rsid w:val="008437EE"/>
    <w:rsid w:val="00862ACC"/>
    <w:rsid w:val="0087108E"/>
    <w:rsid w:val="00875E90"/>
    <w:rsid w:val="00877E4B"/>
    <w:rsid w:val="00890ECB"/>
    <w:rsid w:val="008A5C47"/>
    <w:rsid w:val="008A7CD1"/>
    <w:rsid w:val="008B6A18"/>
    <w:rsid w:val="008D188D"/>
    <w:rsid w:val="008D6ECE"/>
    <w:rsid w:val="008D7668"/>
    <w:rsid w:val="008E2EBA"/>
    <w:rsid w:val="008F2793"/>
    <w:rsid w:val="0090455B"/>
    <w:rsid w:val="00915E2C"/>
    <w:rsid w:val="009308F0"/>
    <w:rsid w:val="00932AB8"/>
    <w:rsid w:val="00944478"/>
    <w:rsid w:val="0094468D"/>
    <w:rsid w:val="0094596E"/>
    <w:rsid w:val="00957E72"/>
    <w:rsid w:val="00960C6C"/>
    <w:rsid w:val="0097150F"/>
    <w:rsid w:val="00985533"/>
    <w:rsid w:val="00993E1F"/>
    <w:rsid w:val="009A1FD2"/>
    <w:rsid w:val="009A5044"/>
    <w:rsid w:val="009B0B62"/>
    <w:rsid w:val="009E6B94"/>
    <w:rsid w:val="00A11269"/>
    <w:rsid w:val="00A25A0E"/>
    <w:rsid w:val="00A33BAC"/>
    <w:rsid w:val="00A35095"/>
    <w:rsid w:val="00A3535E"/>
    <w:rsid w:val="00A419E9"/>
    <w:rsid w:val="00A420A5"/>
    <w:rsid w:val="00A44C07"/>
    <w:rsid w:val="00A6069C"/>
    <w:rsid w:val="00A618F9"/>
    <w:rsid w:val="00A7084E"/>
    <w:rsid w:val="00A872C0"/>
    <w:rsid w:val="00A8731E"/>
    <w:rsid w:val="00A90277"/>
    <w:rsid w:val="00A933FB"/>
    <w:rsid w:val="00A93FE9"/>
    <w:rsid w:val="00A97F87"/>
    <w:rsid w:val="00AA34F2"/>
    <w:rsid w:val="00AB323B"/>
    <w:rsid w:val="00AB583A"/>
    <w:rsid w:val="00AC3C96"/>
    <w:rsid w:val="00AC62BA"/>
    <w:rsid w:val="00AD27BE"/>
    <w:rsid w:val="00AD3B95"/>
    <w:rsid w:val="00AD4A9A"/>
    <w:rsid w:val="00AD6826"/>
    <w:rsid w:val="00AF4F3F"/>
    <w:rsid w:val="00B127ED"/>
    <w:rsid w:val="00B21505"/>
    <w:rsid w:val="00B21808"/>
    <w:rsid w:val="00B237CF"/>
    <w:rsid w:val="00B25B02"/>
    <w:rsid w:val="00B330FA"/>
    <w:rsid w:val="00B47A92"/>
    <w:rsid w:val="00B5587C"/>
    <w:rsid w:val="00B55F8C"/>
    <w:rsid w:val="00B568CE"/>
    <w:rsid w:val="00B57230"/>
    <w:rsid w:val="00B64D47"/>
    <w:rsid w:val="00B66FAD"/>
    <w:rsid w:val="00B84CDF"/>
    <w:rsid w:val="00B87507"/>
    <w:rsid w:val="00B87FC7"/>
    <w:rsid w:val="00BA24F8"/>
    <w:rsid w:val="00BC3AAF"/>
    <w:rsid w:val="00BD560D"/>
    <w:rsid w:val="00BE1809"/>
    <w:rsid w:val="00BF534E"/>
    <w:rsid w:val="00BF53DD"/>
    <w:rsid w:val="00C21D95"/>
    <w:rsid w:val="00C23BA0"/>
    <w:rsid w:val="00C24161"/>
    <w:rsid w:val="00C27943"/>
    <w:rsid w:val="00C36299"/>
    <w:rsid w:val="00C44EBB"/>
    <w:rsid w:val="00C54658"/>
    <w:rsid w:val="00C6772B"/>
    <w:rsid w:val="00C9627C"/>
    <w:rsid w:val="00C969ED"/>
    <w:rsid w:val="00CB42AD"/>
    <w:rsid w:val="00CB539F"/>
    <w:rsid w:val="00CC41DE"/>
    <w:rsid w:val="00CC42BD"/>
    <w:rsid w:val="00CC6433"/>
    <w:rsid w:val="00CD25E8"/>
    <w:rsid w:val="00CE642D"/>
    <w:rsid w:val="00D05A9D"/>
    <w:rsid w:val="00D121FA"/>
    <w:rsid w:val="00D13380"/>
    <w:rsid w:val="00D43F98"/>
    <w:rsid w:val="00D4405B"/>
    <w:rsid w:val="00D44662"/>
    <w:rsid w:val="00D755B9"/>
    <w:rsid w:val="00D84A6C"/>
    <w:rsid w:val="00D965F0"/>
    <w:rsid w:val="00DA4EF3"/>
    <w:rsid w:val="00DA5DE6"/>
    <w:rsid w:val="00DC2150"/>
    <w:rsid w:val="00DC22DD"/>
    <w:rsid w:val="00DC7C84"/>
    <w:rsid w:val="00DE1A92"/>
    <w:rsid w:val="00DF0B5C"/>
    <w:rsid w:val="00DF7817"/>
    <w:rsid w:val="00E00E91"/>
    <w:rsid w:val="00E01050"/>
    <w:rsid w:val="00E02FC8"/>
    <w:rsid w:val="00E04233"/>
    <w:rsid w:val="00E05000"/>
    <w:rsid w:val="00E0522C"/>
    <w:rsid w:val="00E10A34"/>
    <w:rsid w:val="00E13290"/>
    <w:rsid w:val="00E17750"/>
    <w:rsid w:val="00E2584C"/>
    <w:rsid w:val="00E25C65"/>
    <w:rsid w:val="00E317EF"/>
    <w:rsid w:val="00E339DC"/>
    <w:rsid w:val="00E470D4"/>
    <w:rsid w:val="00E531D3"/>
    <w:rsid w:val="00E55215"/>
    <w:rsid w:val="00E66A82"/>
    <w:rsid w:val="00E86EB6"/>
    <w:rsid w:val="00E87403"/>
    <w:rsid w:val="00EC4825"/>
    <w:rsid w:val="00EC5AAC"/>
    <w:rsid w:val="00ED31C0"/>
    <w:rsid w:val="00ED5CD4"/>
    <w:rsid w:val="00EF036E"/>
    <w:rsid w:val="00F00E0D"/>
    <w:rsid w:val="00F14ADD"/>
    <w:rsid w:val="00F22EAD"/>
    <w:rsid w:val="00F24F99"/>
    <w:rsid w:val="00F32162"/>
    <w:rsid w:val="00F345F6"/>
    <w:rsid w:val="00F37C3F"/>
    <w:rsid w:val="00F420E8"/>
    <w:rsid w:val="00F471DD"/>
    <w:rsid w:val="00F50FE0"/>
    <w:rsid w:val="00F55348"/>
    <w:rsid w:val="00F60597"/>
    <w:rsid w:val="00F612D9"/>
    <w:rsid w:val="00F6372A"/>
    <w:rsid w:val="00F6399F"/>
    <w:rsid w:val="00F6507B"/>
    <w:rsid w:val="00F765E8"/>
    <w:rsid w:val="00F76EBA"/>
    <w:rsid w:val="00F81D3D"/>
    <w:rsid w:val="00F87757"/>
    <w:rsid w:val="00F91115"/>
    <w:rsid w:val="00F95715"/>
    <w:rsid w:val="00FB2F6B"/>
    <w:rsid w:val="00FD4B2C"/>
    <w:rsid w:val="00FE2286"/>
    <w:rsid w:val="00FE4FF6"/>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B704BC5"/>
  <w15:docId w15:val="{0314B836-9B95-4F67-85F4-83B77243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8"/>
      <w:szCs w:val="24"/>
      <w:lang w:eastAsia="en-US"/>
    </w:rPr>
  </w:style>
  <w:style w:type="paragraph" w:styleId="Heading1">
    <w:name w:val="heading 1"/>
    <w:basedOn w:val="Normal"/>
    <w:next w:val="Normal"/>
    <w:qFormat/>
    <w:pPr>
      <w:keepNext/>
      <w:outlineLvl w:val="0"/>
    </w:pPr>
    <w:rPr>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sz w:val="24"/>
    </w:rPr>
  </w:style>
  <w:style w:type="paragraph" w:styleId="ListParagraph">
    <w:name w:val="List Paragraph"/>
    <w:basedOn w:val="Normal"/>
    <w:uiPriority w:val="34"/>
    <w:qFormat/>
    <w:pPr>
      <w:ind w:left="720"/>
    </w:pPr>
  </w:style>
  <w:style w:type="paragraph" w:customStyle="1" w:styleId="Default">
    <w:name w:val="Default"/>
    <w:pPr>
      <w:autoSpaceDE w:val="0"/>
      <w:autoSpaceDN w:val="0"/>
      <w:adjustRightInd w:val="0"/>
    </w:pPr>
    <w:rPr>
      <w:color w:val="000000"/>
      <w:sz w:val="24"/>
      <w:szCs w:val="24"/>
      <w:lang w:eastAsia="en-US"/>
    </w:rPr>
  </w:style>
  <w:style w:type="paragraph" w:styleId="NoSpacing">
    <w:name w:val="No Spacing"/>
    <w:qFormat/>
    <w:rPr>
      <w:sz w:val="24"/>
      <w:szCs w:val="24"/>
      <w:lang w:eastAsia="en-US"/>
    </w:rPr>
  </w:style>
  <w:style w:type="paragraph" w:styleId="BalloonText">
    <w:name w:val="Balloon Text"/>
    <w:basedOn w:val="Normal"/>
    <w:link w:val="BalloonTextChar"/>
    <w:uiPriority w:val="99"/>
    <w:semiHidden/>
    <w:unhideWhenUsed/>
    <w:rsid w:val="00567417"/>
    <w:rPr>
      <w:rFonts w:ascii="Tahoma" w:hAnsi="Tahoma" w:cs="Tahoma"/>
      <w:sz w:val="16"/>
      <w:szCs w:val="16"/>
    </w:rPr>
  </w:style>
  <w:style w:type="character" w:customStyle="1" w:styleId="BalloonTextChar">
    <w:name w:val="Balloon Text Char"/>
    <w:basedOn w:val="DefaultParagraphFont"/>
    <w:link w:val="BalloonText"/>
    <w:uiPriority w:val="99"/>
    <w:semiHidden/>
    <w:rsid w:val="00567417"/>
    <w:rPr>
      <w:rFonts w:ascii="Tahoma" w:hAnsi="Tahoma" w:cs="Tahoma"/>
      <w:sz w:val="16"/>
      <w:szCs w:val="16"/>
      <w:lang w:eastAsia="en-US"/>
    </w:rPr>
  </w:style>
  <w:style w:type="character" w:styleId="PlaceholderText">
    <w:name w:val="Placeholder Text"/>
    <w:basedOn w:val="DefaultParagraphFont"/>
    <w:uiPriority w:val="99"/>
    <w:semiHidden/>
    <w:rsid w:val="00736302"/>
    <w:rPr>
      <w:color w:val="808080"/>
    </w:rPr>
  </w:style>
  <w:style w:type="table" w:styleId="TableGrid">
    <w:name w:val="Table Grid"/>
    <w:basedOn w:val="TableNormal"/>
    <w:uiPriority w:val="59"/>
    <w:rsid w:val="00811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2525"/>
    <w:pPr>
      <w:spacing w:before="100" w:beforeAutospacing="1" w:after="100" w:afterAutospacing="1"/>
    </w:pPr>
    <w:rPr>
      <w:rFonts w:eastAsia="Times New Roman"/>
      <w:sz w:val="24"/>
      <w:lang w:eastAsia="zh-CN"/>
    </w:rPr>
  </w:style>
  <w:style w:type="paragraph" w:styleId="HTMLPreformatted">
    <w:name w:val="HTML Preformatted"/>
    <w:basedOn w:val="Normal"/>
    <w:link w:val="HTMLPreformattedChar"/>
    <w:uiPriority w:val="99"/>
    <w:semiHidden/>
    <w:unhideWhenUsed/>
    <w:rsid w:val="001F2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F2525"/>
    <w:rPr>
      <w:rFonts w:ascii="Courier New" w:eastAsia="Times New Roman" w:hAnsi="Courier New" w:cs="Courier New"/>
    </w:rPr>
  </w:style>
  <w:style w:type="paragraph" w:styleId="Header">
    <w:name w:val="header"/>
    <w:basedOn w:val="Normal"/>
    <w:link w:val="HeaderChar"/>
    <w:uiPriority w:val="99"/>
    <w:unhideWhenUsed/>
    <w:rsid w:val="000E2896"/>
    <w:pPr>
      <w:tabs>
        <w:tab w:val="center" w:pos="4680"/>
        <w:tab w:val="right" w:pos="9360"/>
      </w:tabs>
    </w:pPr>
  </w:style>
  <w:style w:type="character" w:customStyle="1" w:styleId="HeaderChar">
    <w:name w:val="Header Char"/>
    <w:basedOn w:val="DefaultParagraphFont"/>
    <w:link w:val="Header"/>
    <w:uiPriority w:val="99"/>
    <w:rsid w:val="000E2896"/>
    <w:rPr>
      <w:sz w:val="28"/>
      <w:szCs w:val="24"/>
      <w:lang w:eastAsia="en-US"/>
    </w:rPr>
  </w:style>
  <w:style w:type="paragraph" w:styleId="Footer">
    <w:name w:val="footer"/>
    <w:basedOn w:val="Normal"/>
    <w:link w:val="FooterChar"/>
    <w:uiPriority w:val="99"/>
    <w:unhideWhenUsed/>
    <w:rsid w:val="000E2896"/>
    <w:pPr>
      <w:tabs>
        <w:tab w:val="center" w:pos="4680"/>
        <w:tab w:val="right" w:pos="9360"/>
      </w:tabs>
    </w:pPr>
  </w:style>
  <w:style w:type="character" w:customStyle="1" w:styleId="FooterChar">
    <w:name w:val="Footer Char"/>
    <w:basedOn w:val="DefaultParagraphFont"/>
    <w:link w:val="Footer"/>
    <w:uiPriority w:val="99"/>
    <w:rsid w:val="000E2896"/>
    <w:rPr>
      <w:sz w:val="28"/>
      <w:szCs w:val="24"/>
      <w:lang w:eastAsia="en-US"/>
    </w:rPr>
  </w:style>
  <w:style w:type="character" w:customStyle="1" w:styleId="katex-mathml">
    <w:name w:val="katex-mathml"/>
    <w:basedOn w:val="DefaultParagraphFont"/>
    <w:rsid w:val="00164CDE"/>
  </w:style>
  <w:style w:type="character" w:customStyle="1" w:styleId="mord">
    <w:name w:val="mord"/>
    <w:basedOn w:val="DefaultParagraphFont"/>
    <w:rsid w:val="00164CDE"/>
  </w:style>
  <w:style w:type="character" w:customStyle="1" w:styleId="mrel">
    <w:name w:val="mrel"/>
    <w:basedOn w:val="DefaultParagraphFont"/>
    <w:rsid w:val="00164CDE"/>
  </w:style>
  <w:style w:type="character" w:customStyle="1" w:styleId="vlist-s">
    <w:name w:val="vlist-s"/>
    <w:basedOn w:val="DefaultParagraphFont"/>
    <w:rsid w:val="00164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165532">
      <w:bodyDiv w:val="1"/>
      <w:marLeft w:val="0"/>
      <w:marRight w:val="0"/>
      <w:marTop w:val="0"/>
      <w:marBottom w:val="0"/>
      <w:divBdr>
        <w:top w:val="none" w:sz="0" w:space="0" w:color="auto"/>
        <w:left w:val="none" w:sz="0" w:space="0" w:color="auto"/>
        <w:bottom w:val="none" w:sz="0" w:space="0" w:color="auto"/>
        <w:right w:val="none" w:sz="0" w:space="0" w:color="auto"/>
      </w:divBdr>
    </w:div>
    <w:div w:id="275142060">
      <w:bodyDiv w:val="1"/>
      <w:marLeft w:val="0"/>
      <w:marRight w:val="0"/>
      <w:marTop w:val="0"/>
      <w:marBottom w:val="0"/>
      <w:divBdr>
        <w:top w:val="none" w:sz="0" w:space="0" w:color="auto"/>
        <w:left w:val="none" w:sz="0" w:space="0" w:color="auto"/>
        <w:bottom w:val="none" w:sz="0" w:space="0" w:color="auto"/>
        <w:right w:val="none" w:sz="0" w:space="0" w:color="auto"/>
      </w:divBdr>
      <w:divsChild>
        <w:div w:id="1873298527">
          <w:marLeft w:val="0"/>
          <w:marRight w:val="0"/>
          <w:marTop w:val="0"/>
          <w:marBottom w:val="0"/>
          <w:divBdr>
            <w:top w:val="none" w:sz="0" w:space="0" w:color="auto"/>
            <w:left w:val="none" w:sz="0" w:space="0" w:color="auto"/>
            <w:bottom w:val="none" w:sz="0" w:space="0" w:color="auto"/>
            <w:right w:val="none" w:sz="0" w:space="0" w:color="auto"/>
          </w:divBdr>
          <w:divsChild>
            <w:div w:id="818959739">
              <w:marLeft w:val="0"/>
              <w:marRight w:val="0"/>
              <w:marTop w:val="0"/>
              <w:marBottom w:val="0"/>
              <w:divBdr>
                <w:top w:val="none" w:sz="0" w:space="0" w:color="auto"/>
                <w:left w:val="none" w:sz="0" w:space="0" w:color="auto"/>
                <w:bottom w:val="none" w:sz="0" w:space="0" w:color="auto"/>
                <w:right w:val="none" w:sz="0" w:space="0" w:color="auto"/>
              </w:divBdr>
              <w:divsChild>
                <w:div w:id="147867037">
                  <w:marLeft w:val="0"/>
                  <w:marRight w:val="0"/>
                  <w:marTop w:val="0"/>
                  <w:marBottom w:val="0"/>
                  <w:divBdr>
                    <w:top w:val="none" w:sz="0" w:space="0" w:color="auto"/>
                    <w:left w:val="none" w:sz="0" w:space="0" w:color="auto"/>
                    <w:bottom w:val="none" w:sz="0" w:space="0" w:color="auto"/>
                    <w:right w:val="none" w:sz="0" w:space="0" w:color="auto"/>
                  </w:divBdr>
                  <w:divsChild>
                    <w:div w:id="303631628">
                      <w:marLeft w:val="0"/>
                      <w:marRight w:val="0"/>
                      <w:marTop w:val="0"/>
                      <w:marBottom w:val="0"/>
                      <w:divBdr>
                        <w:top w:val="none" w:sz="0" w:space="0" w:color="auto"/>
                        <w:left w:val="none" w:sz="0" w:space="0" w:color="auto"/>
                        <w:bottom w:val="none" w:sz="0" w:space="0" w:color="auto"/>
                        <w:right w:val="none" w:sz="0" w:space="0" w:color="auto"/>
                      </w:divBdr>
                      <w:divsChild>
                        <w:div w:id="224686428">
                          <w:marLeft w:val="0"/>
                          <w:marRight w:val="0"/>
                          <w:marTop w:val="0"/>
                          <w:marBottom w:val="0"/>
                          <w:divBdr>
                            <w:top w:val="none" w:sz="0" w:space="0" w:color="auto"/>
                            <w:left w:val="none" w:sz="0" w:space="0" w:color="auto"/>
                            <w:bottom w:val="none" w:sz="0" w:space="0" w:color="auto"/>
                            <w:right w:val="none" w:sz="0" w:space="0" w:color="auto"/>
                          </w:divBdr>
                          <w:divsChild>
                            <w:div w:id="11326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3744">
      <w:bodyDiv w:val="1"/>
      <w:marLeft w:val="0"/>
      <w:marRight w:val="0"/>
      <w:marTop w:val="0"/>
      <w:marBottom w:val="0"/>
      <w:divBdr>
        <w:top w:val="none" w:sz="0" w:space="0" w:color="auto"/>
        <w:left w:val="none" w:sz="0" w:space="0" w:color="auto"/>
        <w:bottom w:val="none" w:sz="0" w:space="0" w:color="auto"/>
        <w:right w:val="none" w:sz="0" w:space="0" w:color="auto"/>
      </w:divBdr>
    </w:div>
    <w:div w:id="1000430400">
      <w:bodyDiv w:val="1"/>
      <w:marLeft w:val="0"/>
      <w:marRight w:val="0"/>
      <w:marTop w:val="0"/>
      <w:marBottom w:val="0"/>
      <w:divBdr>
        <w:top w:val="none" w:sz="0" w:space="0" w:color="auto"/>
        <w:left w:val="none" w:sz="0" w:space="0" w:color="auto"/>
        <w:bottom w:val="none" w:sz="0" w:space="0" w:color="auto"/>
        <w:right w:val="none" w:sz="0" w:space="0" w:color="auto"/>
      </w:divBdr>
    </w:div>
    <w:div w:id="1442140347">
      <w:bodyDiv w:val="1"/>
      <w:marLeft w:val="0"/>
      <w:marRight w:val="0"/>
      <w:marTop w:val="0"/>
      <w:marBottom w:val="0"/>
      <w:divBdr>
        <w:top w:val="none" w:sz="0" w:space="0" w:color="auto"/>
        <w:left w:val="none" w:sz="0" w:space="0" w:color="auto"/>
        <w:bottom w:val="none" w:sz="0" w:space="0" w:color="auto"/>
        <w:right w:val="none" w:sz="0" w:space="0" w:color="auto"/>
      </w:divBdr>
    </w:div>
    <w:div w:id="1676493977">
      <w:bodyDiv w:val="1"/>
      <w:marLeft w:val="0"/>
      <w:marRight w:val="0"/>
      <w:marTop w:val="0"/>
      <w:marBottom w:val="0"/>
      <w:divBdr>
        <w:top w:val="none" w:sz="0" w:space="0" w:color="auto"/>
        <w:left w:val="none" w:sz="0" w:space="0" w:color="auto"/>
        <w:bottom w:val="none" w:sz="0" w:space="0" w:color="auto"/>
        <w:right w:val="none" w:sz="0" w:space="0" w:color="auto"/>
      </w:divBdr>
    </w:div>
    <w:div w:id="1701854198">
      <w:bodyDiv w:val="1"/>
      <w:marLeft w:val="0"/>
      <w:marRight w:val="0"/>
      <w:marTop w:val="0"/>
      <w:marBottom w:val="0"/>
      <w:divBdr>
        <w:top w:val="none" w:sz="0" w:space="0" w:color="auto"/>
        <w:left w:val="none" w:sz="0" w:space="0" w:color="auto"/>
        <w:bottom w:val="none" w:sz="0" w:space="0" w:color="auto"/>
        <w:right w:val="none" w:sz="0" w:space="0" w:color="auto"/>
      </w:divBdr>
    </w:div>
    <w:div w:id="1705129438">
      <w:bodyDiv w:val="1"/>
      <w:marLeft w:val="0"/>
      <w:marRight w:val="0"/>
      <w:marTop w:val="0"/>
      <w:marBottom w:val="0"/>
      <w:divBdr>
        <w:top w:val="none" w:sz="0" w:space="0" w:color="auto"/>
        <w:left w:val="none" w:sz="0" w:space="0" w:color="auto"/>
        <w:bottom w:val="none" w:sz="0" w:space="0" w:color="auto"/>
        <w:right w:val="none" w:sz="0" w:space="0" w:color="auto"/>
      </w:divBdr>
    </w:div>
    <w:div w:id="1708024047">
      <w:bodyDiv w:val="1"/>
      <w:marLeft w:val="0"/>
      <w:marRight w:val="0"/>
      <w:marTop w:val="0"/>
      <w:marBottom w:val="0"/>
      <w:divBdr>
        <w:top w:val="none" w:sz="0" w:space="0" w:color="auto"/>
        <w:left w:val="none" w:sz="0" w:space="0" w:color="auto"/>
        <w:bottom w:val="none" w:sz="0" w:space="0" w:color="auto"/>
        <w:right w:val="none" w:sz="0" w:space="0" w:color="auto"/>
      </w:divBdr>
    </w:div>
    <w:div w:id="1922639537">
      <w:bodyDiv w:val="1"/>
      <w:marLeft w:val="0"/>
      <w:marRight w:val="0"/>
      <w:marTop w:val="0"/>
      <w:marBottom w:val="0"/>
      <w:divBdr>
        <w:top w:val="none" w:sz="0" w:space="0" w:color="auto"/>
        <w:left w:val="none" w:sz="0" w:space="0" w:color="auto"/>
        <w:bottom w:val="none" w:sz="0" w:space="0" w:color="auto"/>
        <w:right w:val="none" w:sz="0" w:space="0" w:color="auto"/>
      </w:divBdr>
    </w:div>
    <w:div w:id="2007398298">
      <w:bodyDiv w:val="1"/>
      <w:marLeft w:val="0"/>
      <w:marRight w:val="0"/>
      <w:marTop w:val="0"/>
      <w:marBottom w:val="0"/>
      <w:divBdr>
        <w:top w:val="none" w:sz="0" w:space="0" w:color="auto"/>
        <w:left w:val="none" w:sz="0" w:space="0" w:color="auto"/>
        <w:bottom w:val="none" w:sz="0" w:space="0" w:color="auto"/>
        <w:right w:val="none" w:sz="0" w:space="0" w:color="auto"/>
      </w:divBdr>
      <w:divsChild>
        <w:div w:id="698313098">
          <w:marLeft w:val="0"/>
          <w:marRight w:val="0"/>
          <w:marTop w:val="0"/>
          <w:marBottom w:val="0"/>
          <w:divBdr>
            <w:top w:val="none" w:sz="0" w:space="0" w:color="auto"/>
            <w:left w:val="none" w:sz="0" w:space="0" w:color="auto"/>
            <w:bottom w:val="none" w:sz="0" w:space="0" w:color="auto"/>
            <w:right w:val="none" w:sz="0" w:space="0" w:color="auto"/>
          </w:divBdr>
          <w:divsChild>
            <w:div w:id="1048840397">
              <w:marLeft w:val="0"/>
              <w:marRight w:val="0"/>
              <w:marTop w:val="0"/>
              <w:marBottom w:val="0"/>
              <w:divBdr>
                <w:top w:val="none" w:sz="0" w:space="0" w:color="auto"/>
                <w:left w:val="none" w:sz="0" w:space="0" w:color="auto"/>
                <w:bottom w:val="none" w:sz="0" w:space="0" w:color="auto"/>
                <w:right w:val="none" w:sz="0" w:space="0" w:color="auto"/>
              </w:divBdr>
              <w:divsChild>
                <w:div w:id="1682008180">
                  <w:marLeft w:val="0"/>
                  <w:marRight w:val="0"/>
                  <w:marTop w:val="0"/>
                  <w:marBottom w:val="0"/>
                  <w:divBdr>
                    <w:top w:val="none" w:sz="0" w:space="0" w:color="auto"/>
                    <w:left w:val="none" w:sz="0" w:space="0" w:color="auto"/>
                    <w:bottom w:val="none" w:sz="0" w:space="0" w:color="auto"/>
                    <w:right w:val="none" w:sz="0" w:space="0" w:color="auto"/>
                  </w:divBdr>
                  <w:divsChild>
                    <w:div w:id="155994483">
                      <w:marLeft w:val="0"/>
                      <w:marRight w:val="0"/>
                      <w:marTop w:val="0"/>
                      <w:marBottom w:val="0"/>
                      <w:divBdr>
                        <w:top w:val="none" w:sz="0" w:space="0" w:color="auto"/>
                        <w:left w:val="none" w:sz="0" w:space="0" w:color="auto"/>
                        <w:bottom w:val="none" w:sz="0" w:space="0" w:color="auto"/>
                        <w:right w:val="none" w:sz="0" w:space="0" w:color="auto"/>
                      </w:divBdr>
                      <w:divsChild>
                        <w:div w:id="1394692872">
                          <w:marLeft w:val="0"/>
                          <w:marRight w:val="0"/>
                          <w:marTop w:val="0"/>
                          <w:marBottom w:val="0"/>
                          <w:divBdr>
                            <w:top w:val="none" w:sz="0" w:space="0" w:color="auto"/>
                            <w:left w:val="none" w:sz="0" w:space="0" w:color="auto"/>
                            <w:bottom w:val="none" w:sz="0" w:space="0" w:color="auto"/>
                            <w:right w:val="none" w:sz="0" w:space="0" w:color="auto"/>
                          </w:divBdr>
                          <w:divsChild>
                            <w:div w:id="17211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13</Pages>
  <Words>3433</Words>
  <Characters>19569</Characters>
  <Application>Microsoft Office Word</Application>
  <DocSecurity>0</DocSecurity>
  <PresentationFormat/>
  <Lines>163</Lines>
  <Paragraphs>45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Tutorial on Keil tools</vt:lpstr>
    </vt:vector>
  </TitlesOfParts>
  <Company>kantheti's</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on Keil tools</dc:title>
  <dc:creator>Alex Yang</dc:creator>
  <cp:lastModifiedBy>David Tikili</cp:lastModifiedBy>
  <cp:revision>602</cp:revision>
  <cp:lastPrinted>2019-09-22T05:47:00Z</cp:lastPrinted>
  <dcterms:created xsi:type="dcterms:W3CDTF">2021-01-21T21:46:00Z</dcterms:created>
  <dcterms:modified xsi:type="dcterms:W3CDTF">2024-08-13T20:55:00Z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